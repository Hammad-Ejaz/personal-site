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93A4A" w14:textId="1BB8CA34" w:rsidR="009D0131" w:rsidRPr="0044316B" w:rsidRDefault="0075103E" w:rsidP="0044316B">
      <w:pPr>
        <w:tabs>
          <w:tab w:val="right" w:pos="9360"/>
        </w:tabs>
        <w:spacing w:line="220" w:lineRule="auto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EDCB668" wp14:editId="227AC79D">
            <wp:simplePos x="0" y="0"/>
            <wp:positionH relativeFrom="margin">
              <wp:align>right</wp:align>
            </wp:positionH>
            <wp:positionV relativeFrom="paragraph">
              <wp:posOffset>-292792</wp:posOffset>
            </wp:positionV>
            <wp:extent cx="878840" cy="10369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87884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4ED8">
        <w:rPr>
          <w:b/>
          <w:bCs/>
          <w:sz w:val="28"/>
          <w:szCs w:val="28"/>
        </w:rPr>
        <w:t>Hammad Ejaz</w:t>
      </w:r>
    </w:p>
    <w:p w14:paraId="63589D7F" w14:textId="3AA01670" w:rsidR="00BF5C00" w:rsidRDefault="000E4188" w:rsidP="00BF5C00">
      <w:pPr>
        <w:tabs>
          <w:tab w:val="right" w:pos="9360"/>
        </w:tabs>
        <w:jc w:val="center"/>
      </w:pPr>
      <w:r w:rsidRPr="00305C25">
        <w:t>+</w:t>
      </w:r>
      <w:r w:rsidR="00E84ED8">
        <w:t>92-3104000276 hammadejaz2021@gmail.com</w:t>
      </w:r>
      <w:r w:rsidR="00305C25" w:rsidRPr="00305C25">
        <w:t xml:space="preserve"> </w:t>
      </w:r>
    </w:p>
    <w:p w14:paraId="3B6DF11D" w14:textId="55EA3E33" w:rsidR="009D0131" w:rsidRPr="006C44A6" w:rsidRDefault="00305C25" w:rsidP="00BF5C00">
      <w:pPr>
        <w:tabs>
          <w:tab w:val="right" w:pos="9360"/>
        </w:tabs>
        <w:jc w:val="center"/>
      </w:pPr>
      <w:r w:rsidRPr="006C44A6">
        <w:rPr>
          <w:rFonts w:eastAsia="Verdana" w:cs="Verdana"/>
        </w:rPr>
        <w:t>•</w:t>
      </w:r>
      <w:r w:rsidR="00EA09EC">
        <w:rPr>
          <w:rFonts w:eastAsia="Verdana" w:cs="Verdana"/>
        </w:rPr>
        <w:t xml:space="preserve"> </w:t>
      </w:r>
      <w:hyperlink r:id="rId9" w:history="1">
        <w:r w:rsidR="00EA09EC" w:rsidRPr="00EA09EC">
          <w:rPr>
            <w:rStyle w:val="Hyperlink"/>
            <w:rFonts w:eastAsia="Verdana" w:cs="Verdana"/>
          </w:rPr>
          <w:t>https://www.linkedin.com/in/hammad-ejaz-7a5b80243/</w:t>
        </w:r>
      </w:hyperlink>
      <w:r w:rsidR="00A30665">
        <w:rPr>
          <w:rStyle w:val="vanity-namedisplay-name"/>
          <w:rFonts w:ascii="Segoe UI" w:hAnsi="Segoe UI" w:cs="Segoe UI"/>
          <w:bdr w:val="none" w:sz="0" w:space="0" w:color="auto" w:frame="1"/>
          <w:shd w:val="clear" w:color="auto" w:fill="FFFFFF"/>
        </w:rPr>
        <w:t xml:space="preserve"> </w:t>
      </w:r>
      <w:r w:rsidR="00963031" w:rsidRPr="006C44A6">
        <w:rPr>
          <w:rFonts w:eastAsia="Verdana" w:cs="Verdana"/>
        </w:rPr>
        <w:t>• Age:</w:t>
      </w:r>
      <w:r w:rsidR="00437D00" w:rsidRPr="006C44A6">
        <w:rPr>
          <w:rFonts w:eastAsia="Verdana" w:cs="Verdana"/>
        </w:rPr>
        <w:t xml:space="preserve"> </w:t>
      </w:r>
      <w:r w:rsidR="00D9069C">
        <w:rPr>
          <w:rFonts w:eastAsia="Verdana" w:cs="Verdana"/>
        </w:rPr>
        <w:t>19</w:t>
      </w:r>
    </w:p>
    <w:p w14:paraId="2EC9B609" w14:textId="56DD983C" w:rsidR="00736831" w:rsidRDefault="00736831">
      <w:pPr>
        <w:tabs>
          <w:tab w:val="right" w:pos="9360"/>
        </w:tabs>
        <w:spacing w:line="220" w:lineRule="auto"/>
        <w:rPr>
          <w:u w:val="single"/>
        </w:rPr>
      </w:pPr>
    </w:p>
    <w:p w14:paraId="33AFEE1B" w14:textId="2E1B6DC0" w:rsidR="00C54EE6" w:rsidRDefault="00C54EE6" w:rsidP="00C92795">
      <w:pPr>
        <w:tabs>
          <w:tab w:val="left" w:pos="8307"/>
          <w:tab w:val="right" w:pos="9734"/>
        </w:tabs>
        <w:spacing w:line="220" w:lineRule="auto"/>
        <w:rPr>
          <w:u w:val="single"/>
        </w:rPr>
      </w:pPr>
    </w:p>
    <w:p w14:paraId="03C7C346" w14:textId="7CB03A3D" w:rsidR="009D0131" w:rsidRPr="00D6330A" w:rsidRDefault="009D0131" w:rsidP="00C92795">
      <w:pPr>
        <w:tabs>
          <w:tab w:val="left" w:pos="8307"/>
          <w:tab w:val="right" w:pos="9734"/>
        </w:tabs>
        <w:spacing w:line="220" w:lineRule="auto"/>
        <w:rPr>
          <w:u w:val="single"/>
        </w:rPr>
      </w:pPr>
      <w:r w:rsidRPr="00D6330A">
        <w:rPr>
          <w:u w:val="single"/>
        </w:rPr>
        <w:t>Education</w:t>
      </w:r>
      <w:r w:rsidRPr="00D6330A">
        <w:rPr>
          <w:u w:val="single"/>
        </w:rPr>
        <w:tab/>
      </w:r>
      <w:r w:rsidR="00C92795">
        <w:rPr>
          <w:u w:val="single"/>
        </w:rPr>
        <w:tab/>
      </w:r>
    </w:p>
    <w:p w14:paraId="54E13190" w14:textId="366A54B5" w:rsidR="009D0131" w:rsidRDefault="00B72F4C" w:rsidP="00C92795">
      <w:pPr>
        <w:tabs>
          <w:tab w:val="right" w:pos="9360"/>
        </w:tabs>
        <w:spacing w:line="220" w:lineRule="auto"/>
        <w:rPr>
          <w:b/>
          <w:bCs/>
        </w:rPr>
      </w:pPr>
      <w:r>
        <w:rPr>
          <w:b/>
          <w:bCs/>
        </w:rPr>
        <w:t>UNIVERSITY OF ENGINEERING AND TECHNOLOGY LAHORE</w:t>
      </w:r>
      <w:r w:rsidR="001E0B59">
        <w:rPr>
          <w:b/>
          <w:bCs/>
        </w:rPr>
        <w:t xml:space="preserve"> (</w:t>
      </w:r>
      <w:r>
        <w:rPr>
          <w:b/>
          <w:bCs/>
        </w:rPr>
        <w:t>3.4</w:t>
      </w:r>
      <w:r w:rsidR="001E0B59">
        <w:rPr>
          <w:b/>
          <w:bCs/>
        </w:rPr>
        <w:t>)</w:t>
      </w:r>
      <w:r w:rsidR="00D434AD">
        <w:rPr>
          <w:b/>
          <w:bCs/>
        </w:rPr>
        <w:t xml:space="preserve">     </w:t>
      </w:r>
      <w:r w:rsidR="00C92795">
        <w:t xml:space="preserve">                                            </w:t>
      </w:r>
      <w:r w:rsidR="00B56C7D">
        <w:t xml:space="preserve"> </w:t>
      </w:r>
      <w:r>
        <w:t>Lahore</w:t>
      </w:r>
      <w:r w:rsidR="009D0131">
        <w:t xml:space="preserve">, </w:t>
      </w:r>
      <w:r>
        <w:t>Pakistan</w:t>
      </w:r>
    </w:p>
    <w:p w14:paraId="71243D06" w14:textId="1ABF0C19" w:rsidR="005244EE" w:rsidRDefault="00B72F4C" w:rsidP="00E84ED8">
      <w:pPr>
        <w:tabs>
          <w:tab w:val="right" w:pos="9360"/>
        </w:tabs>
        <w:spacing w:line="220" w:lineRule="auto"/>
      </w:pPr>
      <w:r>
        <w:rPr>
          <w:i/>
          <w:iCs/>
        </w:rPr>
        <w:t xml:space="preserve">Bachelor in </w:t>
      </w:r>
      <w:r w:rsidR="00E84ED8">
        <w:rPr>
          <w:i/>
          <w:iCs/>
        </w:rPr>
        <w:t xml:space="preserve">Computer Science    </w:t>
      </w:r>
      <w:r w:rsidR="00C92795">
        <w:t xml:space="preserve">                                                          </w:t>
      </w:r>
      <w:r w:rsidR="00E84ED8">
        <w:t xml:space="preserve">       </w:t>
      </w:r>
      <w:r w:rsidR="00C92795">
        <w:t xml:space="preserve">                                                      </w:t>
      </w:r>
      <w:r w:rsidR="00D9069C">
        <w:t xml:space="preserve">          </w:t>
      </w:r>
      <w:r w:rsidR="00736831">
        <w:t>202</w:t>
      </w:r>
      <w:r w:rsidR="00D9069C">
        <w:t>2</w:t>
      </w:r>
    </w:p>
    <w:p w14:paraId="1C90A049" w14:textId="2B2CDC82" w:rsidR="009D0131" w:rsidRDefault="00E84ED8">
      <w:pPr>
        <w:tabs>
          <w:tab w:val="right" w:pos="9360"/>
        </w:tabs>
        <w:spacing w:line="220" w:lineRule="auto"/>
        <w:rPr>
          <w:b/>
          <w:bCs/>
        </w:rPr>
      </w:pPr>
      <w:r>
        <w:rPr>
          <w:b/>
          <w:bCs/>
        </w:rPr>
        <w:t>GOVT.</w:t>
      </w:r>
      <w:r w:rsidR="00B72F4C">
        <w:rPr>
          <w:b/>
          <w:bCs/>
        </w:rPr>
        <w:t xml:space="preserve"> COLLEGE </w:t>
      </w:r>
      <w:r>
        <w:rPr>
          <w:b/>
          <w:bCs/>
        </w:rPr>
        <w:t xml:space="preserve">of TECHNOLOGY RAILWAY ROAD </w:t>
      </w:r>
      <w:r w:rsidR="00B72F4C">
        <w:rPr>
          <w:b/>
          <w:bCs/>
        </w:rPr>
        <w:t>LAHORE</w:t>
      </w:r>
      <w:r w:rsidR="00DC7807">
        <w:rPr>
          <w:b/>
          <w:bCs/>
        </w:rPr>
        <w:t xml:space="preserve"> </w:t>
      </w:r>
      <w:r w:rsidR="003949D1">
        <w:rPr>
          <w:b/>
          <w:bCs/>
        </w:rPr>
        <w:t>(</w:t>
      </w:r>
      <w:r w:rsidR="00D9069C">
        <w:rPr>
          <w:b/>
          <w:bCs/>
        </w:rPr>
        <w:t>92.60</w:t>
      </w:r>
      <w:proofErr w:type="gramStart"/>
      <w:r w:rsidR="008D2162">
        <w:rPr>
          <w:b/>
          <w:bCs/>
        </w:rPr>
        <w:t>%)</w:t>
      </w:r>
      <w:r w:rsidR="00D9069C">
        <w:rPr>
          <w:b/>
          <w:bCs/>
        </w:rPr>
        <w:t xml:space="preserve"> </w:t>
      </w:r>
      <w:r w:rsidR="005514A4">
        <w:rPr>
          <w:b/>
          <w:bCs/>
        </w:rPr>
        <w:t xml:space="preserve"> </w:t>
      </w:r>
      <w:r w:rsidR="008D2162">
        <w:rPr>
          <w:b/>
          <w:bCs/>
        </w:rPr>
        <w:t xml:space="preserve"> </w:t>
      </w:r>
      <w:proofErr w:type="gramEnd"/>
      <w:r w:rsidR="008D2162">
        <w:rPr>
          <w:b/>
          <w:bCs/>
        </w:rPr>
        <w:t xml:space="preserve">  </w:t>
      </w:r>
      <w:r w:rsidR="00C92795">
        <w:t xml:space="preserve">                                 </w:t>
      </w:r>
      <w:r>
        <w:t xml:space="preserve">    </w:t>
      </w:r>
      <w:r w:rsidR="00C92795">
        <w:t xml:space="preserve"> </w:t>
      </w:r>
      <w:r w:rsidR="00B72F4C">
        <w:t>Lahore</w:t>
      </w:r>
      <w:r w:rsidR="00251847">
        <w:t xml:space="preserve">, </w:t>
      </w:r>
      <w:r w:rsidR="00B72F4C">
        <w:t>Pakistan</w:t>
      </w:r>
    </w:p>
    <w:p w14:paraId="105EE078" w14:textId="43703B39" w:rsidR="009D0131" w:rsidRDefault="00E84ED8" w:rsidP="00C92795">
      <w:pPr>
        <w:tabs>
          <w:tab w:val="right" w:pos="9360"/>
        </w:tabs>
        <w:spacing w:line="220" w:lineRule="auto"/>
        <w:jc w:val="both"/>
      </w:pPr>
      <w:r>
        <w:rPr>
          <w:i/>
          <w:iCs/>
        </w:rPr>
        <w:t>DAE in mechanical</w:t>
      </w:r>
      <w:r w:rsidR="00C92795">
        <w:t xml:space="preserve">        </w:t>
      </w:r>
      <w:r>
        <w:t xml:space="preserve">                        </w:t>
      </w:r>
      <w:r w:rsidR="00C92795">
        <w:t xml:space="preserve">                                                                                                               </w:t>
      </w:r>
      <w:r w:rsidR="009D0131">
        <w:t>20</w:t>
      </w:r>
      <w:r w:rsidR="00D9069C">
        <w:t>18</w:t>
      </w:r>
      <w:r w:rsidR="009D0131">
        <w:t>-20</w:t>
      </w:r>
      <w:r w:rsidR="00D9069C">
        <w:t>21</w:t>
      </w:r>
    </w:p>
    <w:p w14:paraId="21C6E90D" w14:textId="77777777" w:rsidR="00B56C7D" w:rsidRDefault="00B56C7D">
      <w:pPr>
        <w:tabs>
          <w:tab w:val="right" w:pos="9360"/>
        </w:tabs>
        <w:spacing w:line="220" w:lineRule="auto"/>
        <w:rPr>
          <w:u w:val="single"/>
        </w:rPr>
      </w:pPr>
    </w:p>
    <w:p w14:paraId="22D6106C" w14:textId="2F227931" w:rsidR="009D0131" w:rsidRPr="00D6330A" w:rsidRDefault="00AF4A80" w:rsidP="00C92795">
      <w:pPr>
        <w:tabs>
          <w:tab w:val="left" w:pos="6720"/>
          <w:tab w:val="left" w:pos="8667"/>
          <w:tab w:val="right" w:pos="9734"/>
        </w:tabs>
        <w:spacing w:line="220" w:lineRule="auto"/>
        <w:rPr>
          <w:u w:val="single"/>
        </w:rPr>
      </w:pPr>
      <w:r>
        <w:rPr>
          <w:u w:val="single"/>
        </w:rPr>
        <w:t xml:space="preserve">Professional </w:t>
      </w:r>
      <w:r w:rsidR="009D0131" w:rsidRPr="00D6330A">
        <w:rPr>
          <w:u w:val="single"/>
        </w:rPr>
        <w:t>Experience</w:t>
      </w:r>
      <w:r w:rsidR="009D0131" w:rsidRPr="00D6330A">
        <w:rPr>
          <w:u w:val="single"/>
        </w:rPr>
        <w:tab/>
      </w:r>
      <w:r w:rsidR="00C92795">
        <w:rPr>
          <w:u w:val="single"/>
        </w:rPr>
        <w:t xml:space="preserve">                      </w:t>
      </w:r>
      <w:r w:rsidR="00C92795">
        <w:rPr>
          <w:u w:val="single"/>
        </w:rPr>
        <w:tab/>
      </w:r>
      <w:r w:rsidR="00C92795">
        <w:rPr>
          <w:u w:val="single"/>
        </w:rPr>
        <w:tab/>
      </w:r>
    </w:p>
    <w:p w14:paraId="396CD0DA" w14:textId="1475B324" w:rsidR="008327C6" w:rsidRPr="00153C30" w:rsidRDefault="008327C6" w:rsidP="00153C30">
      <w:pPr>
        <w:tabs>
          <w:tab w:val="right" w:pos="9734"/>
        </w:tabs>
        <w:spacing w:line="220" w:lineRule="auto"/>
        <w:rPr>
          <w:b/>
          <w:bCs/>
        </w:rPr>
      </w:pPr>
      <w:r>
        <w:rPr>
          <w:b/>
          <w:bCs/>
        </w:rPr>
        <w:t>PAKISTAN RAILWAYS</w:t>
      </w:r>
      <w:r>
        <w:tab/>
        <w:t>Lahore, Pakistan</w:t>
      </w:r>
      <w:r w:rsidRPr="00671264">
        <w:rPr>
          <w:sz w:val="20"/>
          <w:szCs w:val="20"/>
        </w:rPr>
        <w:t xml:space="preserve"> </w:t>
      </w:r>
    </w:p>
    <w:p w14:paraId="1E94FB39" w14:textId="65209B54" w:rsidR="008327C6" w:rsidRPr="00BF5C00" w:rsidRDefault="008327C6" w:rsidP="00153C30">
      <w:pPr>
        <w:tabs>
          <w:tab w:val="right" w:pos="9734"/>
        </w:tabs>
        <w:spacing w:line="220" w:lineRule="auto"/>
        <w:rPr>
          <w:i/>
        </w:rPr>
      </w:pPr>
      <w:r>
        <w:rPr>
          <w:i/>
          <w:iCs/>
        </w:rPr>
        <w:t>Internee</w:t>
      </w:r>
      <w:r w:rsidRPr="006B0E47">
        <w:rPr>
          <w:i/>
        </w:rPr>
        <w:t xml:space="preserve"> </w:t>
      </w:r>
      <w:r w:rsidR="00153C30">
        <w:rPr>
          <w:i/>
        </w:rPr>
        <w:tab/>
      </w:r>
      <w:r>
        <w:rPr>
          <w:i/>
        </w:rPr>
        <w:t>Jun 201</w:t>
      </w:r>
      <w:r w:rsidR="00D434AD">
        <w:rPr>
          <w:i/>
        </w:rPr>
        <w:t>9</w:t>
      </w:r>
      <w:r>
        <w:rPr>
          <w:i/>
        </w:rPr>
        <w:t xml:space="preserve"> - Jul 201</w:t>
      </w:r>
      <w:r w:rsidR="00D434AD">
        <w:rPr>
          <w:i/>
        </w:rPr>
        <w:t>9</w:t>
      </w:r>
      <w:r>
        <w:rPr>
          <w:i/>
        </w:rPr>
        <w:t xml:space="preserve">  </w:t>
      </w:r>
    </w:p>
    <w:p w14:paraId="57C0A7EA" w14:textId="20BCCAFC" w:rsidR="007D6D6B" w:rsidRPr="00B70F27" w:rsidRDefault="008327C6" w:rsidP="008D0A3F">
      <w:pPr>
        <w:numPr>
          <w:ilvl w:val="0"/>
          <w:numId w:val="10"/>
        </w:numPr>
        <w:tabs>
          <w:tab w:val="num" w:pos="426"/>
        </w:tabs>
        <w:spacing w:line="220" w:lineRule="auto"/>
        <w:ind w:left="426" w:hanging="426"/>
        <w:rPr>
          <w:bCs/>
        </w:rPr>
      </w:pPr>
      <w:r>
        <w:rPr>
          <w:i/>
          <w:iCs/>
        </w:rPr>
        <w:t xml:space="preserve">Interpersonal skills: </w:t>
      </w:r>
      <w:r w:rsidR="00153C30">
        <w:rPr>
          <w:bCs/>
        </w:rPr>
        <w:t>Communicated with</w:t>
      </w:r>
      <w:r w:rsidR="00153C30" w:rsidRPr="00BD0C96">
        <w:rPr>
          <w:bCs/>
        </w:rPr>
        <w:t xml:space="preserve"> Foremen and Sub engineers </w:t>
      </w:r>
      <w:r w:rsidR="00B70F27">
        <w:rPr>
          <w:bCs/>
        </w:rPr>
        <w:t xml:space="preserve">and </w:t>
      </w:r>
      <w:r w:rsidR="00153C30">
        <w:rPr>
          <w:bCs/>
        </w:rPr>
        <w:t>thus l</w:t>
      </w:r>
      <w:r w:rsidR="00153C30" w:rsidRPr="00BD0C96">
        <w:rPr>
          <w:bCs/>
        </w:rPr>
        <w:t xml:space="preserve">earned </w:t>
      </w:r>
      <w:r w:rsidR="00153C30">
        <w:rPr>
          <w:bCs/>
        </w:rPr>
        <w:t>critical technical</w:t>
      </w:r>
      <w:r w:rsidR="00153C30" w:rsidRPr="00BD0C96">
        <w:rPr>
          <w:bCs/>
        </w:rPr>
        <w:t xml:space="preserve"> conc</w:t>
      </w:r>
      <w:r w:rsidR="00153C30">
        <w:rPr>
          <w:bCs/>
        </w:rPr>
        <w:t>epts in 8 different workshops</w:t>
      </w:r>
    </w:p>
    <w:p w14:paraId="14F6A523" w14:textId="77777777" w:rsidR="007D6D6B" w:rsidRDefault="007D6D6B" w:rsidP="008D0A3F">
      <w:pPr>
        <w:tabs>
          <w:tab w:val="right" w:pos="9734"/>
        </w:tabs>
        <w:spacing w:line="220" w:lineRule="auto"/>
        <w:rPr>
          <w:u w:val="single"/>
        </w:rPr>
      </w:pPr>
    </w:p>
    <w:p w14:paraId="5529DD1F" w14:textId="77777777" w:rsidR="007D6D6B" w:rsidRDefault="007D6D6B" w:rsidP="008D0A3F">
      <w:pPr>
        <w:tabs>
          <w:tab w:val="right" w:pos="9734"/>
        </w:tabs>
        <w:spacing w:line="220" w:lineRule="auto"/>
        <w:rPr>
          <w:u w:val="single"/>
        </w:rPr>
      </w:pPr>
    </w:p>
    <w:p w14:paraId="74E82535" w14:textId="66E76CFD" w:rsidR="005634EE" w:rsidRDefault="00012E2F" w:rsidP="008D0A3F">
      <w:pPr>
        <w:tabs>
          <w:tab w:val="right" w:pos="9734"/>
        </w:tabs>
        <w:spacing w:line="220" w:lineRule="auto"/>
        <w:rPr>
          <w:u w:val="single"/>
        </w:rPr>
      </w:pPr>
      <w:r>
        <w:rPr>
          <w:u w:val="single"/>
        </w:rPr>
        <w:t>Academic</w:t>
      </w:r>
      <w:r w:rsidR="005634EE">
        <w:rPr>
          <w:u w:val="single"/>
        </w:rPr>
        <w:t xml:space="preserve"> </w:t>
      </w:r>
      <w:r w:rsidR="00E302B2">
        <w:rPr>
          <w:u w:val="single"/>
        </w:rPr>
        <w:t>Experience</w:t>
      </w:r>
      <w:r w:rsidR="005634EE">
        <w:rPr>
          <w:u w:val="single"/>
        </w:rPr>
        <w:tab/>
      </w:r>
    </w:p>
    <w:p w14:paraId="5F38D6E3" w14:textId="75315209" w:rsidR="00CC7157" w:rsidRDefault="00CC7157" w:rsidP="008D0A3F">
      <w:pPr>
        <w:tabs>
          <w:tab w:val="right" w:pos="9734"/>
        </w:tabs>
        <w:spacing w:line="220" w:lineRule="auto"/>
        <w:rPr>
          <w:b/>
          <w:bCs/>
        </w:rPr>
      </w:pPr>
      <w:r>
        <w:rPr>
          <w:b/>
          <w:bCs/>
        </w:rPr>
        <w:t xml:space="preserve">DESIGN AND FABRICATION OF </w:t>
      </w:r>
      <w:r w:rsidR="00E84ED8">
        <w:rPr>
          <w:b/>
          <w:bCs/>
        </w:rPr>
        <w:t>COMPUTER NUMERIC CONTROL 3D PRINTER (</w:t>
      </w:r>
      <w:r w:rsidR="00A55B9D">
        <w:rPr>
          <w:b/>
          <w:bCs/>
        </w:rPr>
        <w:t>FYP)</w:t>
      </w:r>
      <w:r>
        <w:tab/>
        <w:t>Lahore, Pakistan</w:t>
      </w:r>
    </w:p>
    <w:p w14:paraId="2298B362" w14:textId="72A4DE6D" w:rsidR="00CC7157" w:rsidRDefault="00CC7157" w:rsidP="008D0A3F">
      <w:pPr>
        <w:tabs>
          <w:tab w:val="right" w:pos="9734"/>
        </w:tabs>
        <w:spacing w:line="220" w:lineRule="auto"/>
        <w:rPr>
          <w:sz w:val="20"/>
          <w:szCs w:val="20"/>
        </w:rPr>
      </w:pPr>
      <w:r>
        <w:rPr>
          <w:sz w:val="20"/>
          <w:szCs w:val="20"/>
        </w:rPr>
        <w:t xml:space="preserve">Collaborated with </w:t>
      </w:r>
      <w:r w:rsidR="00E84ED8">
        <w:rPr>
          <w:sz w:val="20"/>
          <w:szCs w:val="20"/>
        </w:rPr>
        <w:t>GC</w:t>
      </w:r>
      <w:r>
        <w:rPr>
          <w:sz w:val="20"/>
          <w:szCs w:val="20"/>
        </w:rPr>
        <w:t>T using tools like S</w:t>
      </w:r>
      <w:r w:rsidR="00E84ED8">
        <w:rPr>
          <w:sz w:val="20"/>
          <w:szCs w:val="20"/>
        </w:rPr>
        <w:t xml:space="preserve">LITHER, PRONTER FACE </w:t>
      </w:r>
      <w:r>
        <w:rPr>
          <w:sz w:val="20"/>
          <w:szCs w:val="20"/>
        </w:rPr>
        <w:t>and ANSYS Fluent</w:t>
      </w:r>
    </w:p>
    <w:p w14:paraId="235511DC" w14:textId="46E2AA7B" w:rsidR="00C32CFE" w:rsidRPr="00E84ED8" w:rsidRDefault="00DC7807" w:rsidP="00E84ED8">
      <w:pPr>
        <w:tabs>
          <w:tab w:val="right" w:pos="9734"/>
        </w:tabs>
        <w:spacing w:line="220" w:lineRule="auto"/>
        <w:rPr>
          <w:i/>
          <w:iCs/>
        </w:rPr>
      </w:pPr>
      <w:r w:rsidRPr="00E84ED8">
        <w:rPr>
          <w:i/>
          <w:iCs/>
        </w:rPr>
        <w:t>Group Leader</w:t>
      </w:r>
      <w:r w:rsidR="00D9069C">
        <w:rPr>
          <w:i/>
          <w:iCs/>
        </w:rPr>
        <w:t>:</w:t>
      </w:r>
      <w:r w:rsidR="008D0A3F" w:rsidRPr="00E84ED8">
        <w:rPr>
          <w:i/>
        </w:rPr>
        <w:t xml:space="preserve"> </w:t>
      </w:r>
      <w:r w:rsidR="008D0A3F" w:rsidRPr="00E84ED8">
        <w:rPr>
          <w:i/>
        </w:rPr>
        <w:tab/>
      </w:r>
      <w:r w:rsidR="00D9069C">
        <w:rPr>
          <w:i/>
        </w:rPr>
        <w:t>Dec</w:t>
      </w:r>
      <w:r w:rsidR="00CC7157" w:rsidRPr="00E84ED8">
        <w:rPr>
          <w:i/>
        </w:rPr>
        <w:t xml:space="preserve"> 20</w:t>
      </w:r>
      <w:r w:rsidR="00D9069C">
        <w:rPr>
          <w:i/>
        </w:rPr>
        <w:t>20</w:t>
      </w:r>
      <w:r w:rsidR="00CC7157" w:rsidRPr="00E84ED8">
        <w:rPr>
          <w:i/>
        </w:rPr>
        <w:t xml:space="preserve"> –</w:t>
      </w:r>
      <w:r w:rsidR="00D9069C">
        <w:rPr>
          <w:i/>
        </w:rPr>
        <w:t>June</w:t>
      </w:r>
      <w:r w:rsidR="00CC7157" w:rsidRPr="00E84ED8">
        <w:rPr>
          <w:i/>
        </w:rPr>
        <w:t xml:space="preserve"> 202</w:t>
      </w:r>
      <w:r w:rsidR="00D9069C">
        <w:rPr>
          <w:i/>
        </w:rPr>
        <w:t>1</w:t>
      </w:r>
      <w:r w:rsidR="00CC7157" w:rsidRPr="00E84ED8">
        <w:rPr>
          <w:i/>
        </w:rPr>
        <w:t xml:space="preserve"> </w:t>
      </w:r>
    </w:p>
    <w:p w14:paraId="73E15382" w14:textId="03D77C56" w:rsidR="00E84ED8" w:rsidRPr="00E84ED8" w:rsidRDefault="00D9069C" w:rsidP="008D0A3F">
      <w:pPr>
        <w:tabs>
          <w:tab w:val="right" w:pos="9734"/>
        </w:tabs>
        <w:spacing w:line="220" w:lineRule="auto"/>
        <w:rPr>
          <w:i/>
          <w:iCs/>
        </w:rPr>
      </w:pPr>
      <w:r>
        <w:rPr>
          <w:i/>
          <w:iCs/>
        </w:rPr>
        <w:t xml:space="preserve">           </w:t>
      </w:r>
      <w:r w:rsidR="00E84ED8">
        <w:rPr>
          <w:i/>
          <w:iCs/>
        </w:rPr>
        <w:t xml:space="preserve">Group Leader </w:t>
      </w:r>
      <w:r w:rsidR="00E84ED8" w:rsidRPr="00D9069C">
        <w:rPr>
          <w:i/>
          <w:iCs/>
        </w:rPr>
        <w:t xml:space="preserve">of group </w:t>
      </w:r>
      <w:r w:rsidR="00D434AD">
        <w:rPr>
          <w:i/>
          <w:iCs/>
        </w:rPr>
        <w:t>“N</w:t>
      </w:r>
      <w:r w:rsidRPr="00D9069C">
        <w:rPr>
          <w:i/>
          <w:iCs/>
        </w:rPr>
        <w:t>ot-</w:t>
      </w:r>
      <w:r w:rsidR="00D434AD">
        <w:rPr>
          <w:i/>
          <w:iCs/>
        </w:rPr>
        <w:t>C</w:t>
      </w:r>
      <w:r w:rsidRPr="00D9069C">
        <w:rPr>
          <w:i/>
          <w:iCs/>
        </w:rPr>
        <w:t>reative</w:t>
      </w:r>
      <w:r w:rsidR="00D434AD">
        <w:rPr>
          <w:i/>
          <w:iCs/>
        </w:rPr>
        <w:t>”</w:t>
      </w:r>
    </w:p>
    <w:p w14:paraId="6A1E4ED8" w14:textId="440CCB9B" w:rsidR="00AF4A80" w:rsidRDefault="00AF4A80" w:rsidP="008D0A3F">
      <w:pPr>
        <w:tabs>
          <w:tab w:val="right" w:pos="9734"/>
        </w:tabs>
        <w:spacing w:line="220" w:lineRule="auto"/>
        <w:rPr>
          <w:u w:val="single"/>
        </w:rPr>
      </w:pPr>
      <w:r>
        <w:rPr>
          <w:u w:val="single"/>
        </w:rPr>
        <w:t>Extracurricular Experience</w:t>
      </w:r>
      <w:r>
        <w:rPr>
          <w:u w:val="single"/>
        </w:rPr>
        <w:tab/>
      </w:r>
    </w:p>
    <w:p w14:paraId="19DFFD32" w14:textId="2B191B90" w:rsidR="00AF4A80" w:rsidRDefault="00AF4A80" w:rsidP="008D0A3F">
      <w:pPr>
        <w:tabs>
          <w:tab w:val="right" w:pos="9734"/>
        </w:tabs>
        <w:spacing w:line="220" w:lineRule="auto"/>
        <w:rPr>
          <w:b/>
          <w:bCs/>
        </w:rPr>
      </w:pPr>
      <w:r>
        <w:rPr>
          <w:b/>
          <w:bCs/>
        </w:rPr>
        <w:t xml:space="preserve">UET </w:t>
      </w:r>
      <w:r w:rsidR="00334DD3">
        <w:rPr>
          <w:b/>
          <w:bCs/>
        </w:rPr>
        <w:t>AS</w:t>
      </w:r>
      <w:r w:rsidR="00D9069C">
        <w:rPr>
          <w:b/>
          <w:bCs/>
        </w:rPr>
        <w:t>ME</w:t>
      </w:r>
      <w:r>
        <w:rPr>
          <w:b/>
          <w:bCs/>
        </w:rPr>
        <w:t xml:space="preserve"> S</w:t>
      </w:r>
      <w:r w:rsidR="003949D1">
        <w:rPr>
          <w:b/>
          <w:bCs/>
        </w:rPr>
        <w:t>OCIETY</w:t>
      </w:r>
      <w:r>
        <w:tab/>
      </w:r>
      <w:r w:rsidR="00324709">
        <w:t>Lahore</w:t>
      </w:r>
      <w:r>
        <w:t xml:space="preserve">, </w:t>
      </w:r>
      <w:r w:rsidR="00324709">
        <w:t>Pakistan</w:t>
      </w:r>
    </w:p>
    <w:p w14:paraId="09D70E52" w14:textId="186FF13B" w:rsidR="00D9069C" w:rsidRDefault="00334DD3" w:rsidP="00D9069C">
      <w:pPr>
        <w:numPr>
          <w:ilvl w:val="0"/>
          <w:numId w:val="10"/>
        </w:numPr>
        <w:tabs>
          <w:tab w:val="num" w:pos="360"/>
        </w:tabs>
        <w:spacing w:line="220" w:lineRule="auto"/>
        <w:ind w:left="360" w:hanging="360"/>
        <w:rPr>
          <w:i/>
        </w:rPr>
      </w:pPr>
      <w:r w:rsidRPr="00D9069C">
        <w:rPr>
          <w:i/>
        </w:rPr>
        <w:t>Head Publicity</w:t>
      </w:r>
      <w:r w:rsidR="00AF4A80" w:rsidRPr="00D9069C">
        <w:rPr>
          <w:i/>
        </w:rPr>
        <w:t>:</w:t>
      </w:r>
      <w:r w:rsidR="00AF4A80" w:rsidRPr="00D9069C">
        <w:rPr>
          <w:iCs/>
        </w:rPr>
        <w:t xml:space="preserve"> </w:t>
      </w:r>
      <w:r w:rsidRPr="00D9069C">
        <w:rPr>
          <w:iCs/>
        </w:rPr>
        <w:t xml:space="preserve">Managed social media accounts </w:t>
      </w:r>
      <w:r w:rsidR="00D9069C" w:rsidRPr="00D9069C">
        <w:rPr>
          <w:iCs/>
        </w:rPr>
        <w:t>and member of communication team</w:t>
      </w:r>
    </w:p>
    <w:p w14:paraId="198628C5" w14:textId="77777777" w:rsidR="00D9069C" w:rsidRPr="00D9069C" w:rsidRDefault="00D9069C" w:rsidP="00D9069C">
      <w:pPr>
        <w:spacing w:line="220" w:lineRule="auto"/>
        <w:ind w:left="360"/>
        <w:rPr>
          <w:i/>
        </w:rPr>
      </w:pPr>
    </w:p>
    <w:p w14:paraId="053D4990" w14:textId="404E220E" w:rsidR="00370E32" w:rsidRDefault="00370E32" w:rsidP="008D0A3F">
      <w:pPr>
        <w:tabs>
          <w:tab w:val="right" w:pos="9734"/>
        </w:tabs>
        <w:spacing w:line="220" w:lineRule="auto"/>
        <w:rPr>
          <w:u w:val="single"/>
        </w:rPr>
      </w:pPr>
      <w:r>
        <w:rPr>
          <w:u w:val="single"/>
        </w:rPr>
        <w:t>Honors and Awards</w:t>
      </w:r>
      <w:r>
        <w:rPr>
          <w:u w:val="single"/>
        </w:rPr>
        <w:tab/>
      </w:r>
    </w:p>
    <w:p w14:paraId="60C1AC54" w14:textId="5A8A6AF8" w:rsidR="00CF4AC6" w:rsidRDefault="00CF4AC6" w:rsidP="008D0A3F">
      <w:pPr>
        <w:tabs>
          <w:tab w:val="right" w:pos="9734"/>
        </w:tabs>
        <w:spacing w:line="220" w:lineRule="auto"/>
        <w:rPr>
          <w:b/>
          <w:bCs/>
        </w:rPr>
      </w:pPr>
      <w:r>
        <w:rPr>
          <w:b/>
          <w:bCs/>
        </w:rPr>
        <w:t xml:space="preserve">ACADEMIC </w:t>
      </w:r>
      <w:r w:rsidR="00B70F27">
        <w:rPr>
          <w:b/>
          <w:bCs/>
        </w:rPr>
        <w:t>SCHOLARSHIPS</w:t>
      </w:r>
      <w:r>
        <w:rPr>
          <w:b/>
          <w:bCs/>
        </w:rPr>
        <w:t xml:space="preserve"> </w:t>
      </w:r>
      <w:r>
        <w:tab/>
      </w:r>
      <w:r w:rsidR="00A656AA">
        <w:t>Lahore</w:t>
      </w:r>
      <w:r w:rsidR="00FD77F3">
        <w:t xml:space="preserve">, </w:t>
      </w:r>
      <w:r w:rsidR="00A656AA">
        <w:t>Pakistan</w:t>
      </w:r>
    </w:p>
    <w:p w14:paraId="00FCFBCB" w14:textId="6F0D0011" w:rsidR="00CF4AC6" w:rsidRPr="00A656AA" w:rsidRDefault="00AE2CC5" w:rsidP="00CF4AC6">
      <w:pPr>
        <w:numPr>
          <w:ilvl w:val="0"/>
          <w:numId w:val="10"/>
        </w:numPr>
        <w:tabs>
          <w:tab w:val="num" w:pos="360"/>
        </w:tabs>
        <w:spacing w:line="220" w:lineRule="auto"/>
        <w:ind w:left="360" w:hanging="360"/>
        <w:rPr>
          <w:i/>
        </w:rPr>
      </w:pPr>
      <w:r>
        <w:rPr>
          <w:iCs/>
        </w:rPr>
        <w:t xml:space="preserve">Received full merit-based academic scholarship from </w:t>
      </w:r>
      <w:r w:rsidR="00CF4AC6">
        <w:rPr>
          <w:iCs/>
        </w:rPr>
        <w:t>U</w:t>
      </w:r>
      <w:r w:rsidR="00A656AA">
        <w:rPr>
          <w:iCs/>
        </w:rPr>
        <w:t>ET</w:t>
      </w:r>
      <w:r w:rsidR="00CF4AC6">
        <w:rPr>
          <w:iCs/>
        </w:rPr>
        <w:t xml:space="preserve"> (20</w:t>
      </w:r>
      <w:r w:rsidR="00D9069C">
        <w:rPr>
          <w:iCs/>
        </w:rPr>
        <w:t>22</w:t>
      </w:r>
      <w:r w:rsidR="00CF4AC6">
        <w:rPr>
          <w:iCs/>
        </w:rPr>
        <w:t>)</w:t>
      </w:r>
    </w:p>
    <w:p w14:paraId="7EC3D30A" w14:textId="67D00C78" w:rsidR="00B34092" w:rsidRPr="00353F1B" w:rsidRDefault="00A656AA" w:rsidP="00353F1B">
      <w:pPr>
        <w:numPr>
          <w:ilvl w:val="0"/>
          <w:numId w:val="10"/>
        </w:numPr>
        <w:tabs>
          <w:tab w:val="num" w:pos="360"/>
        </w:tabs>
        <w:spacing w:line="220" w:lineRule="auto"/>
        <w:rPr>
          <w:i/>
        </w:rPr>
      </w:pPr>
      <w:r>
        <w:rPr>
          <w:iCs/>
        </w:rPr>
        <w:t>High achiever awards in school and college</w:t>
      </w:r>
      <w:r w:rsidR="008C5027">
        <w:rPr>
          <w:iCs/>
        </w:rPr>
        <w:t xml:space="preserve"> </w:t>
      </w:r>
      <w:r>
        <w:rPr>
          <w:iCs/>
        </w:rPr>
        <w:t>(201</w:t>
      </w:r>
      <w:r w:rsidR="00D9069C">
        <w:rPr>
          <w:iCs/>
        </w:rPr>
        <w:t>5</w:t>
      </w:r>
      <w:r>
        <w:rPr>
          <w:iCs/>
        </w:rPr>
        <w:t>-201</w:t>
      </w:r>
      <w:r w:rsidR="00D9069C">
        <w:rPr>
          <w:iCs/>
        </w:rPr>
        <w:t>8</w:t>
      </w:r>
      <w:r>
        <w:rPr>
          <w:iCs/>
        </w:rPr>
        <w:t>)</w:t>
      </w:r>
    </w:p>
    <w:p w14:paraId="79B5116E" w14:textId="77777777" w:rsidR="00736831" w:rsidRDefault="00736831" w:rsidP="00AE7C5F">
      <w:pPr>
        <w:tabs>
          <w:tab w:val="right" w:pos="9360"/>
        </w:tabs>
        <w:spacing w:line="220" w:lineRule="auto"/>
        <w:rPr>
          <w:u w:val="single"/>
        </w:rPr>
      </w:pPr>
    </w:p>
    <w:p w14:paraId="77DF1B64" w14:textId="452ACD8E" w:rsidR="00F1419F" w:rsidRPr="00F1419F" w:rsidRDefault="009D0131" w:rsidP="00F1419F">
      <w:pPr>
        <w:tabs>
          <w:tab w:val="right" w:pos="9734"/>
        </w:tabs>
        <w:spacing w:line="220" w:lineRule="auto"/>
        <w:rPr>
          <w:u w:val="single"/>
        </w:rPr>
      </w:pPr>
      <w:r>
        <w:rPr>
          <w:u w:val="single"/>
        </w:rPr>
        <w:t>Additional</w:t>
      </w:r>
      <w:r>
        <w:rPr>
          <w:u w:val="single"/>
        </w:rPr>
        <w:tab/>
      </w:r>
    </w:p>
    <w:p w14:paraId="24A11FAB" w14:textId="6F3F2254" w:rsidR="00D9069C" w:rsidRPr="00D9069C" w:rsidRDefault="00D9069C" w:rsidP="00F1419F">
      <w:pPr>
        <w:numPr>
          <w:ilvl w:val="0"/>
          <w:numId w:val="10"/>
        </w:numPr>
        <w:tabs>
          <w:tab w:val="num" w:pos="360"/>
        </w:tabs>
        <w:spacing w:line="220" w:lineRule="auto"/>
        <w:ind w:left="360" w:hanging="360"/>
      </w:pPr>
      <w:r>
        <w:rPr>
          <w:i/>
          <w:iCs/>
        </w:rPr>
        <w:t xml:space="preserve">Coding </w:t>
      </w:r>
      <w:r w:rsidR="00712252" w:rsidRPr="00F1419F">
        <w:rPr>
          <w:i/>
          <w:iCs/>
        </w:rPr>
        <w:t>Sk</w:t>
      </w:r>
      <w:r w:rsidR="004A30DF" w:rsidRPr="00F1419F">
        <w:rPr>
          <w:i/>
          <w:iCs/>
        </w:rPr>
        <w:t>ills:</w:t>
      </w:r>
      <w:r w:rsidR="004A30DF" w:rsidRPr="00F1419F">
        <w:rPr>
          <w:iCs/>
        </w:rPr>
        <w:t xml:space="preserve"> </w:t>
      </w:r>
      <w:r>
        <w:rPr>
          <w:iCs/>
        </w:rPr>
        <w:t>PYHTON</w:t>
      </w:r>
      <w:r w:rsidR="00CC7157" w:rsidRPr="00F1419F">
        <w:rPr>
          <w:iCs/>
        </w:rPr>
        <w:t xml:space="preserve">, </w:t>
      </w:r>
      <w:r>
        <w:rPr>
          <w:iCs/>
        </w:rPr>
        <w:t>C++</w:t>
      </w:r>
      <w:r w:rsidR="001553C0" w:rsidRPr="00F1419F">
        <w:rPr>
          <w:iCs/>
        </w:rPr>
        <w:t>, C</w:t>
      </w:r>
      <w:r>
        <w:rPr>
          <w:iCs/>
        </w:rPr>
        <w:t>#</w:t>
      </w:r>
      <w:r w:rsidR="001553C0" w:rsidRPr="00F1419F">
        <w:rPr>
          <w:iCs/>
        </w:rPr>
        <w:t xml:space="preserve">, </w:t>
      </w:r>
      <w:r>
        <w:rPr>
          <w:iCs/>
        </w:rPr>
        <w:t>html/CSS</w:t>
      </w:r>
      <w:r w:rsidR="001553C0" w:rsidRPr="00F1419F">
        <w:rPr>
          <w:iCs/>
        </w:rPr>
        <w:t>,</w:t>
      </w:r>
      <w:r w:rsidR="00A55B9D" w:rsidRPr="00F1419F">
        <w:rPr>
          <w:iCs/>
        </w:rPr>
        <w:t xml:space="preserve"> </w:t>
      </w:r>
      <w:r>
        <w:rPr>
          <w:iCs/>
        </w:rPr>
        <w:t>Js</w:t>
      </w:r>
      <w:r w:rsidR="00A55B9D" w:rsidRPr="00F1419F">
        <w:rPr>
          <w:iCs/>
        </w:rPr>
        <w:t>,</w:t>
      </w:r>
      <w:r>
        <w:rPr>
          <w:iCs/>
        </w:rPr>
        <w:t xml:space="preserve"> jQuery, SQL, React </w:t>
      </w:r>
    </w:p>
    <w:p w14:paraId="0C5578A4" w14:textId="22154267" w:rsidR="004A30DF" w:rsidRPr="00736831" w:rsidRDefault="00A55B9D" w:rsidP="00F1419F">
      <w:pPr>
        <w:numPr>
          <w:ilvl w:val="0"/>
          <w:numId w:val="10"/>
        </w:numPr>
        <w:tabs>
          <w:tab w:val="num" w:pos="360"/>
        </w:tabs>
        <w:spacing w:line="220" w:lineRule="auto"/>
        <w:ind w:left="360" w:hanging="360"/>
      </w:pPr>
      <w:r w:rsidRPr="00F1419F">
        <w:rPr>
          <w:iCs/>
        </w:rPr>
        <w:t>MS Office</w:t>
      </w:r>
      <w:r w:rsidR="001553C0" w:rsidRPr="00F1419F">
        <w:rPr>
          <w:iCs/>
        </w:rPr>
        <w:t xml:space="preserve"> </w:t>
      </w:r>
    </w:p>
    <w:p w14:paraId="105AFAEE" w14:textId="268D57BA" w:rsidR="00736831" w:rsidRPr="001553C0" w:rsidRDefault="00736831" w:rsidP="00736831">
      <w:pPr>
        <w:numPr>
          <w:ilvl w:val="0"/>
          <w:numId w:val="10"/>
        </w:numPr>
        <w:tabs>
          <w:tab w:val="num" w:pos="360"/>
        </w:tabs>
        <w:spacing w:line="220" w:lineRule="auto"/>
        <w:ind w:left="360" w:hanging="360"/>
      </w:pPr>
      <w:r>
        <w:rPr>
          <w:i/>
          <w:iCs/>
        </w:rPr>
        <w:t>Certifications:</w:t>
      </w:r>
      <w:r>
        <w:rPr>
          <w:iCs/>
        </w:rPr>
        <w:t xml:space="preserve"> </w:t>
      </w:r>
      <w:r w:rsidR="00D9069C">
        <w:rPr>
          <w:iCs/>
        </w:rPr>
        <w:t xml:space="preserve">FULL STACK WEB DEVELOPMENT </w:t>
      </w:r>
      <w:r>
        <w:rPr>
          <w:iCs/>
        </w:rPr>
        <w:t>(</w:t>
      </w:r>
      <w:r w:rsidR="00D9069C">
        <w:rPr>
          <w:iCs/>
        </w:rPr>
        <w:t>Course era</w:t>
      </w:r>
      <w:r>
        <w:rPr>
          <w:iCs/>
        </w:rPr>
        <w:t>, 202</w:t>
      </w:r>
      <w:r w:rsidR="00D9069C">
        <w:rPr>
          <w:iCs/>
        </w:rPr>
        <w:t>2</w:t>
      </w:r>
      <w:r>
        <w:rPr>
          <w:iCs/>
        </w:rPr>
        <w:t xml:space="preserve">), </w:t>
      </w:r>
      <w:r w:rsidR="00D9069C">
        <w:rPr>
          <w:iCs/>
        </w:rPr>
        <w:t xml:space="preserve">CREATIVE THINKING </w:t>
      </w:r>
      <w:r>
        <w:rPr>
          <w:iCs/>
        </w:rPr>
        <w:t>(</w:t>
      </w:r>
      <w:r w:rsidR="00D9069C">
        <w:rPr>
          <w:iCs/>
        </w:rPr>
        <w:t>Course era</w:t>
      </w:r>
      <w:r>
        <w:rPr>
          <w:iCs/>
        </w:rPr>
        <w:t>, 202</w:t>
      </w:r>
      <w:r w:rsidR="00D9069C">
        <w:rPr>
          <w:iCs/>
        </w:rPr>
        <w:t>2</w:t>
      </w:r>
      <w:r>
        <w:rPr>
          <w:iCs/>
        </w:rPr>
        <w:t>)</w:t>
      </w:r>
    </w:p>
    <w:p w14:paraId="0AB689DD" w14:textId="337B5686" w:rsidR="00736831" w:rsidRPr="00736831" w:rsidRDefault="004A30DF" w:rsidP="00736831">
      <w:pPr>
        <w:numPr>
          <w:ilvl w:val="0"/>
          <w:numId w:val="10"/>
        </w:numPr>
        <w:tabs>
          <w:tab w:val="num" w:pos="360"/>
        </w:tabs>
        <w:spacing w:line="220" w:lineRule="auto"/>
        <w:ind w:left="360" w:hanging="360"/>
        <w:rPr>
          <w:iCs/>
        </w:rPr>
      </w:pPr>
      <w:r>
        <w:rPr>
          <w:i/>
          <w:iCs/>
        </w:rPr>
        <w:t>Interests:</w:t>
      </w:r>
      <w:r w:rsidR="005634EE" w:rsidRPr="008E021C">
        <w:rPr>
          <w:iCs/>
        </w:rPr>
        <w:t xml:space="preserve"> </w:t>
      </w:r>
      <w:r w:rsidR="003B4E46">
        <w:rPr>
          <w:iCs/>
        </w:rPr>
        <w:t>Management, Helping People, Book Reading, Sports</w:t>
      </w:r>
      <w:r w:rsidR="00D9069C">
        <w:rPr>
          <w:iCs/>
        </w:rPr>
        <w:t>, Coding</w:t>
      </w:r>
    </w:p>
    <w:sectPr w:rsidR="00736831" w:rsidRPr="00736831" w:rsidSect="00153C30">
      <w:pgSz w:w="11900" w:h="16840" w:code="9"/>
      <w:pgMar w:top="1009" w:right="985" w:bottom="426" w:left="108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FBFAD" w14:textId="77777777" w:rsidR="00037E1C" w:rsidRDefault="00037E1C">
      <w:r>
        <w:separator/>
      </w:r>
    </w:p>
  </w:endnote>
  <w:endnote w:type="continuationSeparator" w:id="0">
    <w:p w14:paraId="5D3276F0" w14:textId="77777777" w:rsidR="00037E1C" w:rsidRDefault="00037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alibri-Italic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CCE0B" w14:textId="77777777" w:rsidR="00037E1C" w:rsidRDefault="00037E1C">
      <w:r>
        <w:separator/>
      </w:r>
    </w:p>
  </w:footnote>
  <w:footnote w:type="continuationSeparator" w:id="0">
    <w:p w14:paraId="28B08005" w14:textId="77777777" w:rsidR="00037E1C" w:rsidRDefault="00037E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3C25C4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2BAA9C7A">
      <w:start w:val="1"/>
      <w:numFmt w:val="bullet"/>
      <w:lvlText w:val="●"/>
      <w:lvlJc w:val="left"/>
      <w:pPr>
        <w:tabs>
          <w:tab w:val="num" w:pos="0"/>
        </w:tabs>
        <w:ind w:left="36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9614FA84">
      <w:start w:val="1"/>
      <w:numFmt w:val="bullet"/>
      <w:lvlText w:val="●"/>
      <w:lvlJc w:val="left"/>
      <w:pPr>
        <w:tabs>
          <w:tab w:val="num" w:pos="0"/>
        </w:tabs>
        <w:ind w:left="360" w:firstLine="7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637C07BA">
      <w:start w:val="1"/>
      <w:numFmt w:val="bullet"/>
      <w:lvlText w:val="●"/>
      <w:lvlJc w:val="right"/>
      <w:pPr>
        <w:tabs>
          <w:tab w:val="num" w:pos="0"/>
        </w:tabs>
        <w:ind w:left="360" w:firstLine="16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D3AE76A4">
      <w:start w:val="1"/>
      <w:numFmt w:val="bullet"/>
      <w:lvlText w:val="●"/>
      <w:lvlJc w:val="left"/>
      <w:pPr>
        <w:tabs>
          <w:tab w:val="num" w:pos="0"/>
        </w:tabs>
        <w:ind w:left="360" w:firstLine="21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032C0E9A">
      <w:start w:val="1"/>
      <w:numFmt w:val="bullet"/>
      <w:lvlText w:val="●"/>
      <w:lvlJc w:val="left"/>
      <w:pPr>
        <w:tabs>
          <w:tab w:val="num" w:pos="0"/>
        </w:tabs>
        <w:ind w:left="360" w:firstLine="28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A6D4C26E">
      <w:start w:val="1"/>
      <w:numFmt w:val="bullet"/>
      <w:lvlText w:val="●"/>
      <w:lvlJc w:val="right"/>
      <w:pPr>
        <w:tabs>
          <w:tab w:val="num" w:pos="0"/>
        </w:tabs>
        <w:ind w:left="360" w:firstLine="37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A1E8D8C0">
      <w:start w:val="1"/>
      <w:numFmt w:val="bullet"/>
      <w:lvlText w:val="●"/>
      <w:lvlJc w:val="left"/>
      <w:pPr>
        <w:tabs>
          <w:tab w:val="num" w:pos="0"/>
        </w:tabs>
        <w:ind w:left="360" w:firstLine="43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B7ACEB3A">
      <w:start w:val="1"/>
      <w:numFmt w:val="bullet"/>
      <w:lvlText w:val="●"/>
      <w:lvlJc w:val="left"/>
      <w:pPr>
        <w:tabs>
          <w:tab w:val="num" w:pos="0"/>
        </w:tabs>
        <w:ind w:left="360" w:firstLine="50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CE1474AE">
      <w:start w:val="1"/>
      <w:numFmt w:val="bullet"/>
      <w:lvlText w:val="●"/>
      <w:lvlJc w:val="right"/>
      <w:pPr>
        <w:tabs>
          <w:tab w:val="num" w:pos="0"/>
        </w:tabs>
        <w:ind w:left="360" w:firstLine="59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 w15:restartNumberingAfterBreak="0">
    <w:nsid w:val="00000002"/>
    <w:multiLevelType w:val="hybridMultilevel"/>
    <w:tmpl w:val="00000002"/>
    <w:lvl w:ilvl="0" w:tplc="D99610A6">
      <w:start w:val="1"/>
      <w:numFmt w:val="bullet"/>
      <w:lvlText w:val="●"/>
      <w:lvlJc w:val="left"/>
      <w:pPr>
        <w:tabs>
          <w:tab w:val="num" w:pos="0"/>
        </w:tabs>
        <w:ind w:left="36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0529FAA">
      <w:start w:val="1"/>
      <w:numFmt w:val="bullet"/>
      <w:lvlText w:val="●"/>
      <w:lvlJc w:val="left"/>
      <w:pPr>
        <w:tabs>
          <w:tab w:val="num" w:pos="0"/>
        </w:tabs>
        <w:ind w:left="360" w:firstLine="7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D4681680">
      <w:start w:val="1"/>
      <w:numFmt w:val="bullet"/>
      <w:lvlText w:val="●"/>
      <w:lvlJc w:val="right"/>
      <w:pPr>
        <w:tabs>
          <w:tab w:val="num" w:pos="0"/>
        </w:tabs>
        <w:ind w:left="360" w:firstLine="16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8D04695E">
      <w:start w:val="1"/>
      <w:numFmt w:val="bullet"/>
      <w:lvlText w:val="●"/>
      <w:lvlJc w:val="left"/>
      <w:pPr>
        <w:tabs>
          <w:tab w:val="num" w:pos="0"/>
        </w:tabs>
        <w:ind w:left="360" w:firstLine="21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BE74E86E">
      <w:start w:val="1"/>
      <w:numFmt w:val="bullet"/>
      <w:lvlText w:val="●"/>
      <w:lvlJc w:val="left"/>
      <w:pPr>
        <w:tabs>
          <w:tab w:val="num" w:pos="0"/>
        </w:tabs>
        <w:ind w:left="360" w:firstLine="28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661803A6">
      <w:start w:val="1"/>
      <w:numFmt w:val="bullet"/>
      <w:lvlText w:val="●"/>
      <w:lvlJc w:val="right"/>
      <w:pPr>
        <w:tabs>
          <w:tab w:val="num" w:pos="0"/>
        </w:tabs>
        <w:ind w:left="360" w:firstLine="37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3AF09492">
      <w:start w:val="1"/>
      <w:numFmt w:val="bullet"/>
      <w:lvlText w:val="●"/>
      <w:lvlJc w:val="left"/>
      <w:pPr>
        <w:tabs>
          <w:tab w:val="num" w:pos="0"/>
        </w:tabs>
        <w:ind w:left="360" w:firstLine="43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1FD6D324">
      <w:start w:val="1"/>
      <w:numFmt w:val="bullet"/>
      <w:lvlText w:val="●"/>
      <w:lvlJc w:val="left"/>
      <w:pPr>
        <w:tabs>
          <w:tab w:val="num" w:pos="0"/>
        </w:tabs>
        <w:ind w:left="360" w:firstLine="50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A6A493BE">
      <w:start w:val="1"/>
      <w:numFmt w:val="bullet"/>
      <w:lvlText w:val="●"/>
      <w:lvlJc w:val="right"/>
      <w:pPr>
        <w:tabs>
          <w:tab w:val="num" w:pos="0"/>
        </w:tabs>
        <w:ind w:left="360" w:firstLine="59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 w15:restartNumberingAfterBreak="0">
    <w:nsid w:val="00000003"/>
    <w:multiLevelType w:val="hybridMultilevel"/>
    <w:tmpl w:val="00000003"/>
    <w:lvl w:ilvl="0" w:tplc="C090E0B6">
      <w:start w:val="1"/>
      <w:numFmt w:val="bullet"/>
      <w:lvlText w:val="●"/>
      <w:lvlJc w:val="left"/>
      <w:pPr>
        <w:tabs>
          <w:tab w:val="num" w:pos="0"/>
        </w:tabs>
        <w:ind w:left="36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4A76F048">
      <w:start w:val="1"/>
      <w:numFmt w:val="bullet"/>
      <w:lvlText w:val="●"/>
      <w:lvlJc w:val="left"/>
      <w:pPr>
        <w:tabs>
          <w:tab w:val="num" w:pos="0"/>
        </w:tabs>
        <w:ind w:left="360" w:firstLine="7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A648B93C">
      <w:start w:val="1"/>
      <w:numFmt w:val="bullet"/>
      <w:lvlText w:val="●"/>
      <w:lvlJc w:val="right"/>
      <w:pPr>
        <w:tabs>
          <w:tab w:val="num" w:pos="0"/>
        </w:tabs>
        <w:ind w:left="360" w:firstLine="16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ECE496E2">
      <w:start w:val="1"/>
      <w:numFmt w:val="bullet"/>
      <w:lvlText w:val="●"/>
      <w:lvlJc w:val="left"/>
      <w:pPr>
        <w:tabs>
          <w:tab w:val="num" w:pos="0"/>
        </w:tabs>
        <w:ind w:left="360" w:firstLine="21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CFD822D4">
      <w:start w:val="1"/>
      <w:numFmt w:val="bullet"/>
      <w:lvlText w:val="●"/>
      <w:lvlJc w:val="left"/>
      <w:pPr>
        <w:tabs>
          <w:tab w:val="num" w:pos="0"/>
        </w:tabs>
        <w:ind w:left="360" w:firstLine="28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8B582B64">
      <w:start w:val="1"/>
      <w:numFmt w:val="bullet"/>
      <w:lvlText w:val="●"/>
      <w:lvlJc w:val="right"/>
      <w:pPr>
        <w:tabs>
          <w:tab w:val="num" w:pos="0"/>
        </w:tabs>
        <w:ind w:left="360" w:firstLine="37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1646FEA6">
      <w:start w:val="1"/>
      <w:numFmt w:val="bullet"/>
      <w:lvlText w:val="●"/>
      <w:lvlJc w:val="left"/>
      <w:pPr>
        <w:tabs>
          <w:tab w:val="num" w:pos="0"/>
        </w:tabs>
        <w:ind w:left="360" w:firstLine="43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B52E5D8A">
      <w:start w:val="1"/>
      <w:numFmt w:val="bullet"/>
      <w:lvlText w:val="●"/>
      <w:lvlJc w:val="left"/>
      <w:pPr>
        <w:tabs>
          <w:tab w:val="num" w:pos="0"/>
        </w:tabs>
        <w:ind w:left="360" w:firstLine="50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E3B40542">
      <w:start w:val="1"/>
      <w:numFmt w:val="bullet"/>
      <w:lvlText w:val="●"/>
      <w:lvlJc w:val="right"/>
      <w:pPr>
        <w:tabs>
          <w:tab w:val="num" w:pos="0"/>
        </w:tabs>
        <w:ind w:left="360" w:firstLine="59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4" w15:restartNumberingAfterBreak="0">
    <w:nsid w:val="00000004"/>
    <w:multiLevelType w:val="hybridMultilevel"/>
    <w:tmpl w:val="00000004"/>
    <w:lvl w:ilvl="0" w:tplc="9142254C">
      <w:start w:val="1"/>
      <w:numFmt w:val="bullet"/>
      <w:lvlText w:val="●"/>
      <w:lvlJc w:val="left"/>
      <w:pPr>
        <w:tabs>
          <w:tab w:val="num" w:pos="0"/>
        </w:tabs>
        <w:ind w:left="36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41E2DBD0">
      <w:start w:val="1"/>
      <w:numFmt w:val="bullet"/>
      <w:lvlText w:val="●"/>
      <w:lvlJc w:val="left"/>
      <w:pPr>
        <w:tabs>
          <w:tab w:val="num" w:pos="0"/>
        </w:tabs>
        <w:ind w:left="360" w:firstLine="7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7AC68E5C">
      <w:start w:val="1"/>
      <w:numFmt w:val="bullet"/>
      <w:lvlText w:val="●"/>
      <w:lvlJc w:val="right"/>
      <w:pPr>
        <w:tabs>
          <w:tab w:val="num" w:pos="0"/>
        </w:tabs>
        <w:ind w:left="360" w:firstLine="16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A10D8CC">
      <w:start w:val="1"/>
      <w:numFmt w:val="bullet"/>
      <w:lvlText w:val="●"/>
      <w:lvlJc w:val="left"/>
      <w:pPr>
        <w:tabs>
          <w:tab w:val="num" w:pos="0"/>
        </w:tabs>
        <w:ind w:left="360" w:firstLine="21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8CE6ED14">
      <w:start w:val="1"/>
      <w:numFmt w:val="bullet"/>
      <w:lvlText w:val="●"/>
      <w:lvlJc w:val="left"/>
      <w:pPr>
        <w:tabs>
          <w:tab w:val="num" w:pos="0"/>
        </w:tabs>
        <w:ind w:left="360" w:firstLine="28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AEC2D8F2">
      <w:start w:val="1"/>
      <w:numFmt w:val="bullet"/>
      <w:lvlText w:val="●"/>
      <w:lvlJc w:val="right"/>
      <w:pPr>
        <w:tabs>
          <w:tab w:val="num" w:pos="0"/>
        </w:tabs>
        <w:ind w:left="360" w:firstLine="37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6EA89074">
      <w:start w:val="1"/>
      <w:numFmt w:val="bullet"/>
      <w:lvlText w:val="●"/>
      <w:lvlJc w:val="left"/>
      <w:pPr>
        <w:tabs>
          <w:tab w:val="num" w:pos="0"/>
        </w:tabs>
        <w:ind w:left="360" w:firstLine="43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323E04CA">
      <w:start w:val="1"/>
      <w:numFmt w:val="bullet"/>
      <w:lvlText w:val="●"/>
      <w:lvlJc w:val="left"/>
      <w:pPr>
        <w:tabs>
          <w:tab w:val="num" w:pos="0"/>
        </w:tabs>
        <w:ind w:left="360" w:firstLine="50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1C205F56">
      <w:start w:val="1"/>
      <w:numFmt w:val="bullet"/>
      <w:lvlText w:val="●"/>
      <w:lvlJc w:val="right"/>
      <w:pPr>
        <w:tabs>
          <w:tab w:val="num" w:pos="0"/>
        </w:tabs>
        <w:ind w:left="360" w:firstLine="59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5" w15:restartNumberingAfterBreak="0">
    <w:nsid w:val="00000005"/>
    <w:multiLevelType w:val="hybridMultilevel"/>
    <w:tmpl w:val="00000005"/>
    <w:lvl w:ilvl="0" w:tplc="2BCEDCA6">
      <w:start w:val="1"/>
      <w:numFmt w:val="bullet"/>
      <w:lvlText w:val="●"/>
      <w:lvlJc w:val="left"/>
      <w:pPr>
        <w:tabs>
          <w:tab w:val="num" w:pos="0"/>
        </w:tabs>
        <w:ind w:left="36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8B805614">
      <w:start w:val="1"/>
      <w:numFmt w:val="bullet"/>
      <w:lvlText w:val="●"/>
      <w:lvlJc w:val="left"/>
      <w:pPr>
        <w:tabs>
          <w:tab w:val="num" w:pos="0"/>
        </w:tabs>
        <w:ind w:left="360" w:firstLine="7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9B6AD70A">
      <w:start w:val="1"/>
      <w:numFmt w:val="bullet"/>
      <w:lvlText w:val="●"/>
      <w:lvlJc w:val="right"/>
      <w:pPr>
        <w:tabs>
          <w:tab w:val="num" w:pos="0"/>
        </w:tabs>
        <w:ind w:left="360" w:firstLine="16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1FB0FCC0">
      <w:start w:val="1"/>
      <w:numFmt w:val="bullet"/>
      <w:lvlText w:val="●"/>
      <w:lvlJc w:val="left"/>
      <w:pPr>
        <w:tabs>
          <w:tab w:val="num" w:pos="0"/>
        </w:tabs>
        <w:ind w:left="360" w:firstLine="21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D696D3A0">
      <w:start w:val="1"/>
      <w:numFmt w:val="bullet"/>
      <w:lvlText w:val="●"/>
      <w:lvlJc w:val="left"/>
      <w:pPr>
        <w:tabs>
          <w:tab w:val="num" w:pos="0"/>
        </w:tabs>
        <w:ind w:left="360" w:firstLine="28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4176DA54">
      <w:start w:val="1"/>
      <w:numFmt w:val="bullet"/>
      <w:lvlText w:val="●"/>
      <w:lvlJc w:val="right"/>
      <w:pPr>
        <w:tabs>
          <w:tab w:val="num" w:pos="0"/>
        </w:tabs>
        <w:ind w:left="360" w:firstLine="37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74D2FE40">
      <w:start w:val="1"/>
      <w:numFmt w:val="bullet"/>
      <w:lvlText w:val="●"/>
      <w:lvlJc w:val="left"/>
      <w:pPr>
        <w:tabs>
          <w:tab w:val="num" w:pos="0"/>
        </w:tabs>
        <w:ind w:left="360" w:firstLine="43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653AFA9C">
      <w:start w:val="1"/>
      <w:numFmt w:val="bullet"/>
      <w:lvlText w:val="●"/>
      <w:lvlJc w:val="left"/>
      <w:pPr>
        <w:tabs>
          <w:tab w:val="num" w:pos="0"/>
        </w:tabs>
        <w:ind w:left="360" w:firstLine="50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61C5772">
      <w:start w:val="1"/>
      <w:numFmt w:val="bullet"/>
      <w:lvlText w:val="●"/>
      <w:lvlJc w:val="right"/>
      <w:pPr>
        <w:tabs>
          <w:tab w:val="num" w:pos="0"/>
        </w:tabs>
        <w:ind w:left="360" w:firstLine="59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6" w15:restartNumberingAfterBreak="0">
    <w:nsid w:val="07784170"/>
    <w:multiLevelType w:val="hybridMultilevel"/>
    <w:tmpl w:val="4378AF4C"/>
    <w:lvl w:ilvl="0" w:tplc="AE821D2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656213"/>
    <w:multiLevelType w:val="hybridMultilevel"/>
    <w:tmpl w:val="96E078DA"/>
    <w:lvl w:ilvl="0" w:tplc="2EEEB976">
      <w:start w:val="1"/>
      <w:numFmt w:val="bullet"/>
      <w:lvlText w:val="–"/>
      <w:lvlJc w:val="left"/>
      <w:pPr>
        <w:tabs>
          <w:tab w:val="num" w:pos="-360"/>
        </w:tabs>
        <w:ind w:left="0" w:firstLine="0"/>
      </w:pPr>
      <w:rPr>
        <w:rFonts w:ascii="Verdana" w:eastAsia="Verdana" w:hAnsi="Verdana" w:cs="Verdana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864191"/>
    <w:multiLevelType w:val="hybridMultilevel"/>
    <w:tmpl w:val="9DD6BB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926F3D"/>
    <w:multiLevelType w:val="hybridMultilevel"/>
    <w:tmpl w:val="A0A8EA84"/>
    <w:lvl w:ilvl="0" w:tplc="2EEEB976">
      <w:start w:val="1"/>
      <w:numFmt w:val="bullet"/>
      <w:lvlText w:val="–"/>
      <w:lvlJc w:val="left"/>
      <w:pPr>
        <w:tabs>
          <w:tab w:val="num" w:pos="-360"/>
        </w:tabs>
        <w:ind w:left="0" w:firstLine="0"/>
      </w:pPr>
      <w:rPr>
        <w:rFonts w:ascii="Verdana" w:eastAsia="Verdana" w:hAnsi="Verdana" w:cs="Verdana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3A7807"/>
    <w:multiLevelType w:val="hybridMultilevel"/>
    <w:tmpl w:val="107010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895C36"/>
    <w:multiLevelType w:val="hybridMultilevel"/>
    <w:tmpl w:val="FC3C4D9C"/>
    <w:lvl w:ilvl="0" w:tplc="2EEEB976">
      <w:start w:val="1"/>
      <w:numFmt w:val="bullet"/>
      <w:lvlText w:val="–"/>
      <w:lvlJc w:val="left"/>
      <w:pPr>
        <w:tabs>
          <w:tab w:val="num" w:pos="-360"/>
        </w:tabs>
        <w:ind w:left="0" w:firstLine="0"/>
      </w:pPr>
      <w:rPr>
        <w:rFonts w:ascii="Verdana" w:eastAsia="Verdana" w:hAnsi="Verdana" w:cs="Verdana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15188A52">
      <w:start w:val="1"/>
      <w:numFmt w:val="bullet"/>
      <w:lvlText w:val="●"/>
      <w:lvlJc w:val="left"/>
      <w:pPr>
        <w:tabs>
          <w:tab w:val="num" w:pos="-360"/>
        </w:tabs>
        <w:ind w:left="0" w:firstLine="7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D1E60A68">
      <w:start w:val="1"/>
      <w:numFmt w:val="bullet"/>
      <w:lvlText w:val="●"/>
      <w:lvlJc w:val="right"/>
      <w:pPr>
        <w:tabs>
          <w:tab w:val="num" w:pos="-360"/>
        </w:tabs>
        <w:ind w:left="0" w:firstLine="16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B944112E">
      <w:start w:val="1"/>
      <w:numFmt w:val="bullet"/>
      <w:lvlText w:val="●"/>
      <w:lvlJc w:val="left"/>
      <w:pPr>
        <w:tabs>
          <w:tab w:val="num" w:pos="-360"/>
        </w:tabs>
        <w:ind w:left="0" w:firstLine="21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7EF04178">
      <w:start w:val="1"/>
      <w:numFmt w:val="bullet"/>
      <w:lvlText w:val="●"/>
      <w:lvlJc w:val="left"/>
      <w:pPr>
        <w:tabs>
          <w:tab w:val="num" w:pos="-360"/>
        </w:tabs>
        <w:ind w:left="0" w:firstLine="28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1060AA32">
      <w:start w:val="1"/>
      <w:numFmt w:val="bullet"/>
      <w:lvlText w:val="●"/>
      <w:lvlJc w:val="right"/>
      <w:pPr>
        <w:tabs>
          <w:tab w:val="num" w:pos="-360"/>
        </w:tabs>
        <w:ind w:left="0" w:firstLine="37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C8F63990">
      <w:start w:val="1"/>
      <w:numFmt w:val="bullet"/>
      <w:lvlText w:val="●"/>
      <w:lvlJc w:val="left"/>
      <w:pPr>
        <w:tabs>
          <w:tab w:val="num" w:pos="-360"/>
        </w:tabs>
        <w:ind w:left="0" w:firstLine="43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91E451A6">
      <w:start w:val="1"/>
      <w:numFmt w:val="bullet"/>
      <w:lvlText w:val="●"/>
      <w:lvlJc w:val="left"/>
      <w:pPr>
        <w:tabs>
          <w:tab w:val="num" w:pos="-360"/>
        </w:tabs>
        <w:ind w:left="0" w:firstLine="50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CF020160">
      <w:start w:val="1"/>
      <w:numFmt w:val="bullet"/>
      <w:lvlText w:val="●"/>
      <w:lvlJc w:val="right"/>
      <w:pPr>
        <w:tabs>
          <w:tab w:val="num" w:pos="-360"/>
        </w:tabs>
        <w:ind w:left="0" w:firstLine="59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2" w15:restartNumberingAfterBreak="0">
    <w:nsid w:val="2592141E"/>
    <w:multiLevelType w:val="hybridMultilevel"/>
    <w:tmpl w:val="F2288F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C465F0"/>
    <w:multiLevelType w:val="hybridMultilevel"/>
    <w:tmpl w:val="E318A12E"/>
    <w:lvl w:ilvl="0" w:tplc="2EEEB976">
      <w:start w:val="1"/>
      <w:numFmt w:val="bullet"/>
      <w:lvlText w:val="–"/>
      <w:lvlJc w:val="left"/>
      <w:pPr>
        <w:tabs>
          <w:tab w:val="num" w:pos="-360"/>
        </w:tabs>
        <w:ind w:left="0" w:firstLine="0"/>
      </w:pPr>
      <w:rPr>
        <w:rFonts w:ascii="Verdana" w:eastAsia="Verdana" w:hAnsi="Verdana" w:cs="Verdana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7E0F82"/>
    <w:multiLevelType w:val="hybridMultilevel"/>
    <w:tmpl w:val="48AEB880"/>
    <w:lvl w:ilvl="0" w:tplc="2EEEB976">
      <w:start w:val="1"/>
      <w:numFmt w:val="bullet"/>
      <w:lvlText w:val="–"/>
      <w:lvlJc w:val="left"/>
      <w:pPr>
        <w:ind w:left="720" w:hanging="360"/>
      </w:pPr>
      <w:rPr>
        <w:rFonts w:ascii="Verdana" w:eastAsia="Verdana" w:hAnsi="Verdana" w:cs="Verdana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D654F4"/>
    <w:multiLevelType w:val="multilevel"/>
    <w:tmpl w:val="00000002"/>
    <w:lvl w:ilvl="0">
      <w:start w:val="1"/>
      <w:numFmt w:val="bullet"/>
      <w:lvlText w:val="●"/>
      <w:lvlJc w:val="left"/>
      <w:pPr>
        <w:tabs>
          <w:tab w:val="num" w:pos="0"/>
        </w:tabs>
        <w:ind w:left="36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360" w:firstLine="7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>
      <w:start w:val="1"/>
      <w:numFmt w:val="bullet"/>
      <w:lvlText w:val="●"/>
      <w:lvlJc w:val="right"/>
      <w:pPr>
        <w:tabs>
          <w:tab w:val="num" w:pos="0"/>
        </w:tabs>
        <w:ind w:left="360" w:firstLine="16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" w:firstLine="21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360" w:firstLine="28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>
      <w:start w:val="1"/>
      <w:numFmt w:val="bullet"/>
      <w:lvlText w:val="●"/>
      <w:lvlJc w:val="right"/>
      <w:pPr>
        <w:tabs>
          <w:tab w:val="num" w:pos="0"/>
        </w:tabs>
        <w:ind w:left="360" w:firstLine="37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60" w:firstLine="43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360" w:firstLine="50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>
      <w:start w:val="1"/>
      <w:numFmt w:val="bullet"/>
      <w:lvlText w:val="●"/>
      <w:lvlJc w:val="right"/>
      <w:pPr>
        <w:tabs>
          <w:tab w:val="num" w:pos="0"/>
        </w:tabs>
        <w:ind w:left="360" w:firstLine="59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6" w15:restartNumberingAfterBreak="0">
    <w:nsid w:val="53A704E3"/>
    <w:multiLevelType w:val="hybridMultilevel"/>
    <w:tmpl w:val="9CD063BC"/>
    <w:lvl w:ilvl="0" w:tplc="2EEEB976">
      <w:start w:val="1"/>
      <w:numFmt w:val="bullet"/>
      <w:lvlText w:val="–"/>
      <w:lvlJc w:val="left"/>
      <w:pPr>
        <w:tabs>
          <w:tab w:val="num" w:pos="-360"/>
        </w:tabs>
        <w:ind w:left="0" w:firstLine="0"/>
      </w:pPr>
      <w:rPr>
        <w:rFonts w:ascii="Verdana" w:eastAsia="Verdana" w:hAnsi="Verdana" w:cs="Verdana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75585366">
      <w:start w:val="1"/>
      <w:numFmt w:val="bullet"/>
      <w:lvlText w:val="●"/>
      <w:lvlJc w:val="left"/>
      <w:pPr>
        <w:tabs>
          <w:tab w:val="num" w:pos="0"/>
        </w:tabs>
        <w:ind w:left="360" w:firstLine="7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0770D84A">
      <w:start w:val="1"/>
      <w:numFmt w:val="bullet"/>
      <w:lvlText w:val="●"/>
      <w:lvlJc w:val="right"/>
      <w:pPr>
        <w:tabs>
          <w:tab w:val="num" w:pos="0"/>
        </w:tabs>
        <w:ind w:left="360" w:firstLine="16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41E44ACE">
      <w:start w:val="1"/>
      <w:numFmt w:val="bullet"/>
      <w:lvlText w:val="●"/>
      <w:lvlJc w:val="left"/>
      <w:pPr>
        <w:tabs>
          <w:tab w:val="num" w:pos="0"/>
        </w:tabs>
        <w:ind w:left="360" w:firstLine="21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0DA4C0AC">
      <w:start w:val="1"/>
      <w:numFmt w:val="bullet"/>
      <w:lvlText w:val="●"/>
      <w:lvlJc w:val="left"/>
      <w:pPr>
        <w:tabs>
          <w:tab w:val="num" w:pos="0"/>
        </w:tabs>
        <w:ind w:left="360" w:firstLine="28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37669342">
      <w:start w:val="1"/>
      <w:numFmt w:val="bullet"/>
      <w:lvlText w:val="●"/>
      <w:lvlJc w:val="right"/>
      <w:pPr>
        <w:tabs>
          <w:tab w:val="num" w:pos="0"/>
        </w:tabs>
        <w:ind w:left="360" w:firstLine="37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E304CF9E">
      <w:start w:val="1"/>
      <w:numFmt w:val="bullet"/>
      <w:lvlText w:val="●"/>
      <w:lvlJc w:val="left"/>
      <w:pPr>
        <w:tabs>
          <w:tab w:val="num" w:pos="0"/>
        </w:tabs>
        <w:ind w:left="360" w:firstLine="43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6924F172">
      <w:start w:val="1"/>
      <w:numFmt w:val="bullet"/>
      <w:lvlText w:val="●"/>
      <w:lvlJc w:val="left"/>
      <w:pPr>
        <w:tabs>
          <w:tab w:val="num" w:pos="0"/>
        </w:tabs>
        <w:ind w:left="360" w:firstLine="50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32BEF290">
      <w:start w:val="1"/>
      <w:numFmt w:val="bullet"/>
      <w:lvlText w:val="●"/>
      <w:lvlJc w:val="right"/>
      <w:pPr>
        <w:tabs>
          <w:tab w:val="num" w:pos="0"/>
        </w:tabs>
        <w:ind w:left="360" w:firstLine="59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7" w15:restartNumberingAfterBreak="0">
    <w:nsid w:val="55916130"/>
    <w:multiLevelType w:val="hybridMultilevel"/>
    <w:tmpl w:val="6EB470B2"/>
    <w:lvl w:ilvl="0" w:tplc="2EEEB976">
      <w:start w:val="1"/>
      <w:numFmt w:val="bullet"/>
      <w:lvlText w:val="–"/>
      <w:lvlJc w:val="left"/>
      <w:pPr>
        <w:ind w:left="720" w:hanging="360"/>
      </w:pPr>
      <w:rPr>
        <w:rFonts w:ascii="Verdana" w:eastAsia="Verdana" w:hAnsi="Verdana" w:cs="Verdana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964FD1"/>
    <w:multiLevelType w:val="hybridMultilevel"/>
    <w:tmpl w:val="91E446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6D1F33"/>
    <w:multiLevelType w:val="hybridMultilevel"/>
    <w:tmpl w:val="E2D49232"/>
    <w:lvl w:ilvl="0" w:tplc="F0CECE5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936854"/>
    <w:multiLevelType w:val="hybridMultilevel"/>
    <w:tmpl w:val="67B04868"/>
    <w:lvl w:ilvl="0" w:tplc="2904ECD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0B49E2"/>
    <w:multiLevelType w:val="multilevel"/>
    <w:tmpl w:val="00000001"/>
    <w:lvl w:ilvl="0">
      <w:start w:val="1"/>
      <w:numFmt w:val="bullet"/>
      <w:lvlText w:val="●"/>
      <w:lvlJc w:val="left"/>
      <w:pPr>
        <w:tabs>
          <w:tab w:val="num" w:pos="0"/>
        </w:tabs>
        <w:ind w:left="36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360" w:firstLine="7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>
      <w:start w:val="1"/>
      <w:numFmt w:val="bullet"/>
      <w:lvlText w:val="●"/>
      <w:lvlJc w:val="right"/>
      <w:pPr>
        <w:tabs>
          <w:tab w:val="num" w:pos="0"/>
        </w:tabs>
        <w:ind w:left="360" w:firstLine="16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" w:firstLine="21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360" w:firstLine="28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>
      <w:start w:val="1"/>
      <w:numFmt w:val="bullet"/>
      <w:lvlText w:val="●"/>
      <w:lvlJc w:val="right"/>
      <w:pPr>
        <w:tabs>
          <w:tab w:val="num" w:pos="0"/>
        </w:tabs>
        <w:ind w:left="360" w:firstLine="37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60" w:firstLine="43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360" w:firstLine="50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>
      <w:start w:val="1"/>
      <w:numFmt w:val="bullet"/>
      <w:lvlText w:val="●"/>
      <w:lvlJc w:val="right"/>
      <w:pPr>
        <w:tabs>
          <w:tab w:val="num" w:pos="0"/>
        </w:tabs>
        <w:ind w:left="360" w:firstLine="59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21"/>
  </w:num>
  <w:num w:numId="8">
    <w:abstractNumId w:val="11"/>
  </w:num>
  <w:num w:numId="9">
    <w:abstractNumId w:val="15"/>
  </w:num>
  <w:num w:numId="10">
    <w:abstractNumId w:val="16"/>
  </w:num>
  <w:num w:numId="11">
    <w:abstractNumId w:val="9"/>
  </w:num>
  <w:num w:numId="12">
    <w:abstractNumId w:val="13"/>
  </w:num>
  <w:num w:numId="13">
    <w:abstractNumId w:val="7"/>
  </w:num>
  <w:num w:numId="14">
    <w:abstractNumId w:val="14"/>
  </w:num>
  <w:num w:numId="15">
    <w:abstractNumId w:val="17"/>
  </w:num>
  <w:num w:numId="16">
    <w:abstractNumId w:val="12"/>
  </w:num>
  <w:num w:numId="17">
    <w:abstractNumId w:val="10"/>
  </w:num>
  <w:num w:numId="18">
    <w:abstractNumId w:val="8"/>
  </w:num>
  <w:num w:numId="19">
    <w:abstractNumId w:val="18"/>
  </w:num>
  <w:num w:numId="20">
    <w:abstractNumId w:val="6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B3E"/>
    <w:rsid w:val="00012E2F"/>
    <w:rsid w:val="00037A17"/>
    <w:rsid w:val="00037E1C"/>
    <w:rsid w:val="000409FE"/>
    <w:rsid w:val="00046B75"/>
    <w:rsid w:val="00046C4F"/>
    <w:rsid w:val="000479FE"/>
    <w:rsid w:val="00047F25"/>
    <w:rsid w:val="00083938"/>
    <w:rsid w:val="00086A0C"/>
    <w:rsid w:val="00092B26"/>
    <w:rsid w:val="000951B6"/>
    <w:rsid w:val="000A3E91"/>
    <w:rsid w:val="000D4DCB"/>
    <w:rsid w:val="000E257E"/>
    <w:rsid w:val="000E4188"/>
    <w:rsid w:val="000F123D"/>
    <w:rsid w:val="000F7BCA"/>
    <w:rsid w:val="00105073"/>
    <w:rsid w:val="001160B8"/>
    <w:rsid w:val="001178B3"/>
    <w:rsid w:val="00120600"/>
    <w:rsid w:val="00144514"/>
    <w:rsid w:val="00153C30"/>
    <w:rsid w:val="001553C0"/>
    <w:rsid w:val="001563C3"/>
    <w:rsid w:val="001D2F36"/>
    <w:rsid w:val="001E0B59"/>
    <w:rsid w:val="0020071D"/>
    <w:rsid w:val="00201507"/>
    <w:rsid w:val="002044E5"/>
    <w:rsid w:val="002145AA"/>
    <w:rsid w:val="0023795E"/>
    <w:rsid w:val="002453A1"/>
    <w:rsid w:val="00247AD0"/>
    <w:rsid w:val="00251847"/>
    <w:rsid w:val="00260811"/>
    <w:rsid w:val="00260860"/>
    <w:rsid w:val="002620B7"/>
    <w:rsid w:val="002707D3"/>
    <w:rsid w:val="002753D2"/>
    <w:rsid w:val="00282799"/>
    <w:rsid w:val="00293B05"/>
    <w:rsid w:val="002950E3"/>
    <w:rsid w:val="002A1259"/>
    <w:rsid w:val="002B55B4"/>
    <w:rsid w:val="002B7F85"/>
    <w:rsid w:val="002E52C0"/>
    <w:rsid w:val="00305C25"/>
    <w:rsid w:val="00324709"/>
    <w:rsid w:val="00327F48"/>
    <w:rsid w:val="00334DD3"/>
    <w:rsid w:val="0035170D"/>
    <w:rsid w:val="00353F1B"/>
    <w:rsid w:val="00370E32"/>
    <w:rsid w:val="00371851"/>
    <w:rsid w:val="00383150"/>
    <w:rsid w:val="00384372"/>
    <w:rsid w:val="0039342D"/>
    <w:rsid w:val="003949D1"/>
    <w:rsid w:val="003B0E76"/>
    <w:rsid w:val="003B4E46"/>
    <w:rsid w:val="003E3732"/>
    <w:rsid w:val="003E539C"/>
    <w:rsid w:val="004040D0"/>
    <w:rsid w:val="00420D14"/>
    <w:rsid w:val="00427A8E"/>
    <w:rsid w:val="00437D00"/>
    <w:rsid w:val="0044316B"/>
    <w:rsid w:val="004561B5"/>
    <w:rsid w:val="00496A58"/>
    <w:rsid w:val="004A30DF"/>
    <w:rsid w:val="004B435D"/>
    <w:rsid w:val="0051519F"/>
    <w:rsid w:val="005235D2"/>
    <w:rsid w:val="005244EE"/>
    <w:rsid w:val="005514A4"/>
    <w:rsid w:val="005542DC"/>
    <w:rsid w:val="005634EE"/>
    <w:rsid w:val="00586CD1"/>
    <w:rsid w:val="005A1192"/>
    <w:rsid w:val="005A27D3"/>
    <w:rsid w:val="005A6365"/>
    <w:rsid w:val="005B2EC2"/>
    <w:rsid w:val="005D08FA"/>
    <w:rsid w:val="005E0768"/>
    <w:rsid w:val="00624B95"/>
    <w:rsid w:val="00655B94"/>
    <w:rsid w:val="0066044C"/>
    <w:rsid w:val="00674548"/>
    <w:rsid w:val="006A3790"/>
    <w:rsid w:val="006B0E47"/>
    <w:rsid w:val="006B1011"/>
    <w:rsid w:val="006C2280"/>
    <w:rsid w:val="006C44A6"/>
    <w:rsid w:val="006D560D"/>
    <w:rsid w:val="006F5307"/>
    <w:rsid w:val="006F693F"/>
    <w:rsid w:val="00712252"/>
    <w:rsid w:val="00717197"/>
    <w:rsid w:val="00731FA0"/>
    <w:rsid w:val="00736831"/>
    <w:rsid w:val="0075103E"/>
    <w:rsid w:val="0077409E"/>
    <w:rsid w:val="00775994"/>
    <w:rsid w:val="00780E82"/>
    <w:rsid w:val="007A349D"/>
    <w:rsid w:val="007A3E98"/>
    <w:rsid w:val="007A5ED7"/>
    <w:rsid w:val="007B7DB4"/>
    <w:rsid w:val="007D6D6B"/>
    <w:rsid w:val="007F2572"/>
    <w:rsid w:val="008013B5"/>
    <w:rsid w:val="008028C5"/>
    <w:rsid w:val="00805C4E"/>
    <w:rsid w:val="008079B1"/>
    <w:rsid w:val="008158E6"/>
    <w:rsid w:val="00816AE0"/>
    <w:rsid w:val="008327C6"/>
    <w:rsid w:val="00851594"/>
    <w:rsid w:val="0085191C"/>
    <w:rsid w:val="00852F67"/>
    <w:rsid w:val="008C5027"/>
    <w:rsid w:val="008C612F"/>
    <w:rsid w:val="008D0A3F"/>
    <w:rsid w:val="008D0EAF"/>
    <w:rsid w:val="008D2162"/>
    <w:rsid w:val="008E021C"/>
    <w:rsid w:val="008E61D9"/>
    <w:rsid w:val="00963031"/>
    <w:rsid w:val="0096591D"/>
    <w:rsid w:val="009D0131"/>
    <w:rsid w:val="009E3785"/>
    <w:rsid w:val="00A006E7"/>
    <w:rsid w:val="00A30665"/>
    <w:rsid w:val="00A3338D"/>
    <w:rsid w:val="00A3401A"/>
    <w:rsid w:val="00A42C19"/>
    <w:rsid w:val="00A460C5"/>
    <w:rsid w:val="00A52E21"/>
    <w:rsid w:val="00A54DCB"/>
    <w:rsid w:val="00A55B9D"/>
    <w:rsid w:val="00A656AA"/>
    <w:rsid w:val="00A77B3E"/>
    <w:rsid w:val="00A8575E"/>
    <w:rsid w:val="00AA73B7"/>
    <w:rsid w:val="00AD5ECE"/>
    <w:rsid w:val="00AE2CC5"/>
    <w:rsid w:val="00AE2F83"/>
    <w:rsid w:val="00AE3002"/>
    <w:rsid w:val="00AE7C5F"/>
    <w:rsid w:val="00AF2812"/>
    <w:rsid w:val="00AF46FE"/>
    <w:rsid w:val="00AF4A80"/>
    <w:rsid w:val="00AF54AE"/>
    <w:rsid w:val="00B014EE"/>
    <w:rsid w:val="00B131EB"/>
    <w:rsid w:val="00B137DA"/>
    <w:rsid w:val="00B26747"/>
    <w:rsid w:val="00B271D3"/>
    <w:rsid w:val="00B34092"/>
    <w:rsid w:val="00B421AA"/>
    <w:rsid w:val="00B56798"/>
    <w:rsid w:val="00B56C7D"/>
    <w:rsid w:val="00B70F27"/>
    <w:rsid w:val="00B71081"/>
    <w:rsid w:val="00B72F4C"/>
    <w:rsid w:val="00B7744B"/>
    <w:rsid w:val="00B77739"/>
    <w:rsid w:val="00B94E81"/>
    <w:rsid w:val="00BA7951"/>
    <w:rsid w:val="00BD0C96"/>
    <w:rsid w:val="00BE6B8F"/>
    <w:rsid w:val="00BF2DD5"/>
    <w:rsid w:val="00BF5C00"/>
    <w:rsid w:val="00C32CFE"/>
    <w:rsid w:val="00C40566"/>
    <w:rsid w:val="00C43D88"/>
    <w:rsid w:val="00C547DF"/>
    <w:rsid w:val="00C54EE6"/>
    <w:rsid w:val="00C7575A"/>
    <w:rsid w:val="00C92795"/>
    <w:rsid w:val="00CA4E9B"/>
    <w:rsid w:val="00CB26F1"/>
    <w:rsid w:val="00CC41D3"/>
    <w:rsid w:val="00CC7157"/>
    <w:rsid w:val="00CD14D0"/>
    <w:rsid w:val="00CF4AC6"/>
    <w:rsid w:val="00CF5F50"/>
    <w:rsid w:val="00CF7568"/>
    <w:rsid w:val="00CF78FB"/>
    <w:rsid w:val="00D15B26"/>
    <w:rsid w:val="00D25752"/>
    <w:rsid w:val="00D34202"/>
    <w:rsid w:val="00D40742"/>
    <w:rsid w:val="00D434AD"/>
    <w:rsid w:val="00D520D7"/>
    <w:rsid w:val="00D6330A"/>
    <w:rsid w:val="00D64812"/>
    <w:rsid w:val="00D85626"/>
    <w:rsid w:val="00D9069C"/>
    <w:rsid w:val="00DA6738"/>
    <w:rsid w:val="00DC2932"/>
    <w:rsid w:val="00DC7807"/>
    <w:rsid w:val="00E302B2"/>
    <w:rsid w:val="00E30761"/>
    <w:rsid w:val="00E55559"/>
    <w:rsid w:val="00E616E6"/>
    <w:rsid w:val="00E6241B"/>
    <w:rsid w:val="00E66511"/>
    <w:rsid w:val="00E77E82"/>
    <w:rsid w:val="00E84ED8"/>
    <w:rsid w:val="00EA09EC"/>
    <w:rsid w:val="00EA1DE6"/>
    <w:rsid w:val="00EA5AB7"/>
    <w:rsid w:val="00EB7927"/>
    <w:rsid w:val="00EF194D"/>
    <w:rsid w:val="00EF6EC2"/>
    <w:rsid w:val="00F078DB"/>
    <w:rsid w:val="00F102F5"/>
    <w:rsid w:val="00F1419F"/>
    <w:rsid w:val="00F3051B"/>
    <w:rsid w:val="00F30CA5"/>
    <w:rsid w:val="00F61AC8"/>
    <w:rsid w:val="00F87400"/>
    <w:rsid w:val="00FA331C"/>
    <w:rsid w:val="00FA65A5"/>
    <w:rsid w:val="00FD77F3"/>
    <w:rsid w:val="00FF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2B3FA615"/>
  <w14:defaultImageDpi w14:val="300"/>
  <w15:chartTrackingRefBased/>
  <w15:docId w15:val="{7179B7AF-8BE4-3545-B81A-4E788FF8E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ite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rsid w:val="00A460C5"/>
    <w:rPr>
      <w:sz w:val="18"/>
      <w:szCs w:val="18"/>
    </w:rPr>
  </w:style>
  <w:style w:type="paragraph" w:styleId="CommentText">
    <w:name w:val="annotation text"/>
    <w:basedOn w:val="Normal"/>
    <w:link w:val="CommentTextChar"/>
    <w:rsid w:val="00A460C5"/>
    <w:rPr>
      <w:sz w:val="24"/>
      <w:szCs w:val="24"/>
    </w:rPr>
  </w:style>
  <w:style w:type="character" w:customStyle="1" w:styleId="CommentTextChar">
    <w:name w:val="Comment Text Char"/>
    <w:link w:val="CommentText"/>
    <w:rsid w:val="00A460C5"/>
    <w:rPr>
      <w:rFonts w:ascii="Calibri" w:eastAsia="Calibri" w:hAnsi="Calibri" w:cs="Calibri"/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A460C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A460C5"/>
    <w:rPr>
      <w:rFonts w:ascii="Calibri" w:eastAsia="Calibri" w:hAnsi="Calibri" w:cs="Calibri"/>
      <w:b/>
      <w:bCs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A460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460C5"/>
    <w:rPr>
      <w:rFonts w:ascii="Lucida Grande" w:eastAsia="Calibri" w:hAnsi="Lucida Grande" w:cs="Lucida Grande"/>
      <w:color w:val="000000"/>
      <w:sz w:val="18"/>
      <w:szCs w:val="18"/>
    </w:rPr>
  </w:style>
  <w:style w:type="paragraph" w:styleId="Header">
    <w:name w:val="header"/>
    <w:basedOn w:val="Normal"/>
    <w:link w:val="HeaderChar"/>
    <w:rsid w:val="005634EE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5634EE"/>
    <w:rPr>
      <w:rFonts w:ascii="Calibri" w:eastAsia="Calibri" w:hAnsi="Calibri" w:cs="Calibri"/>
      <w:color w:val="000000"/>
      <w:sz w:val="22"/>
      <w:szCs w:val="22"/>
    </w:rPr>
  </w:style>
  <w:style w:type="paragraph" w:styleId="Footer">
    <w:name w:val="footer"/>
    <w:basedOn w:val="Normal"/>
    <w:link w:val="FooterChar"/>
    <w:rsid w:val="005634EE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5634EE"/>
    <w:rPr>
      <w:rFonts w:ascii="Calibri" w:eastAsia="Calibri" w:hAnsi="Calibri" w:cs="Calibri"/>
      <w:color w:val="000000"/>
      <w:sz w:val="22"/>
      <w:szCs w:val="22"/>
    </w:rPr>
  </w:style>
  <w:style w:type="character" w:styleId="Hyperlink">
    <w:name w:val="Hyperlink"/>
    <w:rsid w:val="00305C25"/>
    <w:rPr>
      <w:color w:val="0000FF"/>
      <w:u w:val="single"/>
    </w:rPr>
  </w:style>
  <w:style w:type="character" w:styleId="HTMLCite">
    <w:name w:val="HTML Cite"/>
    <w:uiPriority w:val="99"/>
    <w:unhideWhenUsed/>
    <w:rsid w:val="00AA73B7"/>
    <w:rPr>
      <w:i/>
      <w:iCs/>
    </w:rPr>
  </w:style>
  <w:style w:type="character" w:styleId="FollowedHyperlink">
    <w:name w:val="FollowedHyperlink"/>
    <w:rsid w:val="00AA73B7"/>
    <w:rPr>
      <w:color w:val="954F72"/>
      <w:u w:val="single"/>
    </w:rPr>
  </w:style>
  <w:style w:type="character" w:customStyle="1" w:styleId="lt-line-clampline">
    <w:name w:val="lt-line-clamp__line"/>
    <w:basedOn w:val="DefaultParagraphFont"/>
    <w:rsid w:val="00CC7157"/>
  </w:style>
  <w:style w:type="character" w:customStyle="1" w:styleId="vanity-namedomain">
    <w:name w:val="vanity-name__domain"/>
    <w:basedOn w:val="DefaultParagraphFont"/>
    <w:rsid w:val="00A30665"/>
  </w:style>
  <w:style w:type="character" w:customStyle="1" w:styleId="vanity-namedisplay-name">
    <w:name w:val="vanity-name__display-name"/>
    <w:basedOn w:val="DefaultParagraphFont"/>
    <w:rsid w:val="00A30665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3066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327C6"/>
    <w:pPr>
      <w:ind w:left="720"/>
      <w:contextualSpacing/>
    </w:pPr>
  </w:style>
  <w:style w:type="character" w:customStyle="1" w:styleId="fontstyle01">
    <w:name w:val="fontstyle01"/>
    <w:basedOn w:val="DefaultParagraphFont"/>
    <w:rsid w:val="007D6D6B"/>
    <w:rPr>
      <w:rFonts w:ascii="Calibri-Italic" w:hAnsi="Calibri-Italic" w:hint="default"/>
      <w:b w:val="0"/>
      <w:bCs w:val="0"/>
      <w:i/>
      <w:iCs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7D6D6B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EA09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6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4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hammad-ejaz-7a5b8024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B47ABD-17F6-4333-ABFC-C7FA0784D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178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College</Company>
  <LinksUpToDate>false</LinksUpToDate>
  <CharactersWithSpaces>1868</CharactersWithSpaces>
  <SharedDoc>false</SharedDoc>
  <HLinks>
    <vt:vector size="6" baseType="variant">
      <vt:variant>
        <vt:i4>1507401</vt:i4>
      </vt:variant>
      <vt:variant>
        <vt:i4>0</vt:i4>
      </vt:variant>
      <vt:variant>
        <vt:i4>0</vt:i4>
      </vt:variant>
      <vt:variant>
        <vt:i4>5</vt:i4>
      </vt:variant>
      <vt:variant>
        <vt:lpwstr>https://pk.linkedin.com/in/awaisfarooqroy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benje williams</dc:creator>
  <cp:keywords/>
  <cp:lastModifiedBy>BSP</cp:lastModifiedBy>
  <cp:revision>6</cp:revision>
  <cp:lastPrinted>2021-05-02T07:54:00Z</cp:lastPrinted>
  <dcterms:created xsi:type="dcterms:W3CDTF">2022-08-01T15:45:00Z</dcterms:created>
  <dcterms:modified xsi:type="dcterms:W3CDTF">2022-08-20T12:26:00Z</dcterms:modified>
</cp:coreProperties>
</file>